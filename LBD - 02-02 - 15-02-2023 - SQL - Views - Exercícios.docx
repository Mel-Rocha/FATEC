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83A24AB" w14:textId="5ECFAAAB" w:rsidR="00CD0269" w:rsidRPr="005C26AF" w:rsidRDefault="003510E9">
      <w:pPr>
        <w:ind w:left="360"/>
        <w:jc w:val="center"/>
        <w:rPr>
          <w:b/>
          <w:bCs/>
          <w:sz w:val="28"/>
          <w:szCs w:val="28"/>
          <w:lang w:val="pt-BR"/>
        </w:rPr>
      </w:pPr>
      <w:r w:rsidRPr="005C26AF">
        <w:rPr>
          <w:b/>
          <w:bCs/>
          <w:sz w:val="28"/>
          <w:szCs w:val="28"/>
          <w:lang w:val="pt-BR"/>
        </w:rPr>
        <w:t>LPBD - Exercícios</w:t>
      </w:r>
    </w:p>
    <w:p w14:paraId="0A37501D" w14:textId="77777777" w:rsidR="00543477" w:rsidRPr="005C26AF" w:rsidRDefault="00543477" w:rsidP="00543477">
      <w:pPr>
        <w:rPr>
          <w:b/>
          <w:bCs/>
          <w:sz w:val="28"/>
          <w:szCs w:val="28"/>
          <w:lang w:val="pt-BR"/>
        </w:rPr>
      </w:pPr>
    </w:p>
    <w:p w14:paraId="39258D13" w14:textId="77777777" w:rsidR="00543477" w:rsidRPr="005C26AF" w:rsidRDefault="00543477" w:rsidP="0005380C">
      <w:pPr>
        <w:ind w:left="360"/>
        <w:jc w:val="center"/>
        <w:rPr>
          <w:b/>
          <w:bCs/>
          <w:sz w:val="28"/>
          <w:szCs w:val="28"/>
          <w:lang w:val="pt-BR"/>
        </w:rPr>
      </w:pPr>
      <w:r w:rsidRPr="005C26AF">
        <w:rPr>
          <w:b/>
          <w:bCs/>
          <w:sz w:val="28"/>
          <w:szCs w:val="28"/>
          <w:lang w:val="pt-BR"/>
        </w:rPr>
        <w:t>O modelo abaixo representa um diagrama de banco de dados de vendas</w:t>
      </w:r>
    </w:p>
    <w:p w14:paraId="5DAB6C7B" w14:textId="77777777" w:rsidR="00061D3E" w:rsidRDefault="00061D3E"/>
    <w:p w14:paraId="02EB378F" w14:textId="7274F4EF" w:rsidR="00543477" w:rsidRDefault="005C26AF" w:rsidP="0005380C">
      <w:pPr>
        <w:ind w:left="2832"/>
      </w:pPr>
      <w:r>
        <w:rPr>
          <w:noProof/>
        </w:rPr>
        <w:drawing>
          <wp:inline distT="0" distB="0" distL="0" distR="0" wp14:anchorId="5684D912" wp14:editId="5742C9FB">
            <wp:extent cx="6724478" cy="5295900"/>
            <wp:effectExtent l="0" t="0" r="635" b="0"/>
            <wp:docPr id="5" name="Imagem 4" descr="Diagram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18AE859B-4AB1-4ADE-9E36-395C2315CB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 descr="Diagrama&#10;&#10;Descrição gerada automaticamente">
                      <a:extLst>
                        <a:ext uri="{FF2B5EF4-FFF2-40B4-BE49-F238E27FC236}">
                          <a16:creationId xmlns:a16="http://schemas.microsoft.com/office/drawing/2014/main" id="{18AE859B-4AB1-4ADE-9E36-395C2315CB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40672" cy="530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5915" w14:textId="77777777" w:rsidR="005C26AF" w:rsidRDefault="005C26AF" w:rsidP="00D501C8">
      <w:pPr>
        <w:ind w:left="1416"/>
      </w:pPr>
    </w:p>
    <w:p w14:paraId="787A74C3" w14:textId="13BA6E9F" w:rsidR="00120ED4" w:rsidRDefault="00120ED4" w:rsidP="00120ED4">
      <w:pPr>
        <w:ind w:left="360"/>
      </w:pPr>
    </w:p>
    <w:p w14:paraId="749325B2" w14:textId="31A3D0D0" w:rsidR="00B71CC4" w:rsidRPr="00976ADE" w:rsidRDefault="009B1C42" w:rsidP="00B71CC4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976ADE">
        <w:rPr>
          <w:b/>
          <w:bCs/>
          <w:sz w:val="32"/>
          <w:szCs w:val="32"/>
        </w:rPr>
        <w:t xml:space="preserve">Criar </w:t>
      </w:r>
      <w:r w:rsidR="00903A76">
        <w:rPr>
          <w:b/>
          <w:bCs/>
          <w:sz w:val="32"/>
          <w:szCs w:val="32"/>
        </w:rPr>
        <w:t xml:space="preserve">e testar as </w:t>
      </w:r>
      <w:r w:rsidRPr="00976ADE">
        <w:rPr>
          <w:b/>
          <w:bCs/>
          <w:sz w:val="32"/>
          <w:szCs w:val="32"/>
        </w:rPr>
        <w:t xml:space="preserve">Views para </w:t>
      </w:r>
      <w:r w:rsidR="00976ADE">
        <w:rPr>
          <w:b/>
          <w:bCs/>
          <w:sz w:val="32"/>
          <w:szCs w:val="32"/>
        </w:rPr>
        <w:t>as</w:t>
      </w:r>
      <w:r w:rsidRPr="00976ADE">
        <w:rPr>
          <w:b/>
          <w:bCs/>
          <w:sz w:val="32"/>
          <w:szCs w:val="32"/>
        </w:rPr>
        <w:t xml:space="preserve"> consultas </w:t>
      </w:r>
      <w:r w:rsidR="00E12C12">
        <w:rPr>
          <w:b/>
          <w:bCs/>
          <w:sz w:val="32"/>
          <w:szCs w:val="32"/>
        </w:rPr>
        <w:t>a seguir</w:t>
      </w:r>
      <w:r w:rsidRPr="00976ADE">
        <w:rPr>
          <w:b/>
          <w:bCs/>
          <w:sz w:val="32"/>
          <w:szCs w:val="32"/>
        </w:rPr>
        <w:t>:</w:t>
      </w:r>
    </w:p>
    <w:p w14:paraId="3135E5DC" w14:textId="77777777" w:rsidR="003510E9" w:rsidRPr="00976ADE" w:rsidRDefault="003510E9" w:rsidP="003510E9">
      <w:pPr>
        <w:ind w:left="720"/>
        <w:rPr>
          <w:b/>
          <w:bCs/>
          <w:sz w:val="32"/>
          <w:szCs w:val="32"/>
        </w:rPr>
      </w:pPr>
    </w:p>
    <w:p w14:paraId="76410C00" w14:textId="6F52567B" w:rsidR="003510E9" w:rsidRPr="004A24B2" w:rsidRDefault="004A24B2" w:rsidP="003510E9">
      <w:pPr>
        <w:pStyle w:val="PargrafodaLista"/>
        <w:numPr>
          <w:ilvl w:val="1"/>
          <w:numId w:val="5"/>
        </w:numPr>
        <w:rPr>
          <w:sz w:val="28"/>
          <w:szCs w:val="28"/>
        </w:rPr>
      </w:pPr>
      <w:r w:rsidRPr="004A24B2">
        <w:rPr>
          <w:sz w:val="28"/>
          <w:szCs w:val="28"/>
        </w:rPr>
        <w:t>v_total_notas_funcionarios</w:t>
      </w:r>
    </w:p>
    <w:p w14:paraId="1E446EB0" w14:textId="330A9486" w:rsidR="00120ED4" w:rsidRPr="00976ADE" w:rsidRDefault="00120ED4" w:rsidP="004A24B2">
      <w:pPr>
        <w:ind w:left="1416"/>
        <w:rPr>
          <w:sz w:val="36"/>
          <w:szCs w:val="36"/>
        </w:rPr>
      </w:pPr>
    </w:p>
    <w:p w14:paraId="52FBD2FF" w14:textId="77777777" w:rsidR="004A24B2" w:rsidRPr="004A24B2" w:rsidRDefault="004A24B2" w:rsidP="004A24B2">
      <w:pPr>
        <w:ind w:left="1416"/>
        <w:rPr>
          <w:sz w:val="28"/>
          <w:szCs w:val="28"/>
        </w:rPr>
      </w:pPr>
      <w:r w:rsidRPr="004A24B2">
        <w:rPr>
          <w:sz w:val="28"/>
          <w:szCs w:val="28"/>
        </w:rPr>
        <w:t>Select</w:t>
      </w:r>
    </w:p>
    <w:p w14:paraId="21DA55AF" w14:textId="77777777" w:rsidR="004A24B2" w:rsidRPr="004A24B2" w:rsidRDefault="004A24B2" w:rsidP="004A24B2">
      <w:pPr>
        <w:ind w:left="1416"/>
        <w:rPr>
          <w:sz w:val="28"/>
          <w:szCs w:val="28"/>
        </w:rPr>
      </w:pPr>
      <w:r w:rsidRPr="004A24B2">
        <w:rPr>
          <w:sz w:val="28"/>
          <w:szCs w:val="28"/>
        </w:rPr>
        <w:t xml:space="preserve">   n.notaId, n.dataNota, f.primeiroNome</w:t>
      </w:r>
    </w:p>
    <w:p w14:paraId="5015D445" w14:textId="77777777" w:rsidR="004A24B2" w:rsidRPr="004A24B2" w:rsidRDefault="004A24B2" w:rsidP="004A24B2">
      <w:pPr>
        <w:ind w:left="1416"/>
        <w:rPr>
          <w:sz w:val="28"/>
          <w:szCs w:val="28"/>
        </w:rPr>
      </w:pPr>
      <w:r w:rsidRPr="004A24B2">
        <w:rPr>
          <w:sz w:val="28"/>
          <w:szCs w:val="28"/>
        </w:rPr>
        <w:t>, SUM(i.quantidade * p.preco) as Total</w:t>
      </w:r>
    </w:p>
    <w:p w14:paraId="707D2FA8" w14:textId="77777777" w:rsidR="004A24B2" w:rsidRPr="004A24B2" w:rsidRDefault="004A24B2" w:rsidP="004A24B2">
      <w:pPr>
        <w:ind w:left="1416"/>
        <w:rPr>
          <w:sz w:val="28"/>
          <w:szCs w:val="28"/>
        </w:rPr>
      </w:pPr>
      <w:r w:rsidRPr="004A24B2">
        <w:rPr>
          <w:sz w:val="28"/>
          <w:szCs w:val="28"/>
        </w:rPr>
        <w:t>FROM</w:t>
      </w:r>
    </w:p>
    <w:p w14:paraId="0D9A4302" w14:textId="77777777" w:rsidR="004A24B2" w:rsidRPr="004A24B2" w:rsidRDefault="004A24B2" w:rsidP="004A24B2">
      <w:pPr>
        <w:ind w:left="1416"/>
        <w:rPr>
          <w:sz w:val="28"/>
          <w:szCs w:val="28"/>
        </w:rPr>
      </w:pPr>
      <w:r w:rsidRPr="004A24B2">
        <w:rPr>
          <w:sz w:val="28"/>
          <w:szCs w:val="28"/>
        </w:rPr>
        <w:t>Notas n</w:t>
      </w:r>
    </w:p>
    <w:p w14:paraId="72096AAE" w14:textId="77777777" w:rsidR="004A24B2" w:rsidRPr="004A24B2" w:rsidRDefault="004A24B2" w:rsidP="004A24B2">
      <w:pPr>
        <w:ind w:left="1416"/>
        <w:rPr>
          <w:sz w:val="28"/>
          <w:szCs w:val="28"/>
        </w:rPr>
      </w:pPr>
      <w:r w:rsidRPr="004A24B2">
        <w:rPr>
          <w:sz w:val="28"/>
          <w:szCs w:val="28"/>
        </w:rPr>
        <w:t>Inner Join Funcionarios f ON (f.funcionarioId = n.funcionarioId)</w:t>
      </w:r>
    </w:p>
    <w:p w14:paraId="6E4E95EF" w14:textId="77777777" w:rsidR="004A24B2" w:rsidRPr="004A24B2" w:rsidRDefault="004A24B2" w:rsidP="004A24B2">
      <w:pPr>
        <w:ind w:left="1416"/>
        <w:rPr>
          <w:sz w:val="28"/>
          <w:szCs w:val="28"/>
        </w:rPr>
      </w:pPr>
      <w:r w:rsidRPr="004A24B2">
        <w:rPr>
          <w:sz w:val="28"/>
          <w:szCs w:val="28"/>
        </w:rPr>
        <w:t>Inner Join Itens i ON (i.notaId = n.notaId)</w:t>
      </w:r>
    </w:p>
    <w:p w14:paraId="57DAF46C" w14:textId="77777777" w:rsidR="004A24B2" w:rsidRPr="004A24B2" w:rsidRDefault="004A24B2" w:rsidP="004A24B2">
      <w:pPr>
        <w:ind w:left="1416"/>
        <w:rPr>
          <w:sz w:val="28"/>
          <w:szCs w:val="28"/>
        </w:rPr>
      </w:pPr>
      <w:r w:rsidRPr="004A24B2">
        <w:rPr>
          <w:sz w:val="28"/>
          <w:szCs w:val="28"/>
        </w:rPr>
        <w:t>Inner Join Produtos p ON (p.produtoId = i.produtoId)</w:t>
      </w:r>
    </w:p>
    <w:p w14:paraId="05DFC428" w14:textId="77777777" w:rsidR="004A24B2" w:rsidRPr="004A24B2" w:rsidRDefault="004A24B2" w:rsidP="004A24B2">
      <w:pPr>
        <w:ind w:left="1416"/>
        <w:rPr>
          <w:sz w:val="28"/>
          <w:szCs w:val="28"/>
        </w:rPr>
      </w:pPr>
      <w:r w:rsidRPr="004A24B2">
        <w:rPr>
          <w:sz w:val="28"/>
          <w:szCs w:val="28"/>
        </w:rPr>
        <w:t>GROUP BY n.notaId, n.dataNota, f.PrimeiroNome</w:t>
      </w:r>
    </w:p>
    <w:p w14:paraId="2096799B" w14:textId="7474DBBD" w:rsidR="009B1C42" w:rsidRDefault="004A24B2" w:rsidP="004A24B2">
      <w:pPr>
        <w:ind w:left="1416"/>
      </w:pPr>
      <w:r w:rsidRPr="004A24B2">
        <w:rPr>
          <w:sz w:val="28"/>
          <w:szCs w:val="28"/>
        </w:rPr>
        <w:t>ORDER BY Total DESC</w:t>
      </w:r>
    </w:p>
    <w:p w14:paraId="25C00EB8" w14:textId="77777777" w:rsidR="003510E9" w:rsidRPr="00976ADE" w:rsidRDefault="003510E9" w:rsidP="00120ED4">
      <w:pPr>
        <w:rPr>
          <w:sz w:val="28"/>
          <w:szCs w:val="28"/>
        </w:rPr>
      </w:pPr>
    </w:p>
    <w:p w14:paraId="4E72E856" w14:textId="3F2E2E46" w:rsidR="003510E9" w:rsidRPr="00976ADE" w:rsidRDefault="003515CA" w:rsidP="003510E9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v_detalhe_notas_funcionarios</w:t>
      </w:r>
    </w:p>
    <w:p w14:paraId="411EE717" w14:textId="77777777" w:rsidR="003510E9" w:rsidRPr="00976ADE" w:rsidRDefault="003510E9" w:rsidP="00120ED4">
      <w:pPr>
        <w:ind w:left="1416"/>
        <w:rPr>
          <w:sz w:val="28"/>
          <w:szCs w:val="28"/>
        </w:rPr>
      </w:pPr>
    </w:p>
    <w:p w14:paraId="47C86B64" w14:textId="77777777" w:rsidR="003515CA" w:rsidRPr="003515CA" w:rsidRDefault="003515CA" w:rsidP="003515CA">
      <w:pPr>
        <w:ind w:left="1416"/>
        <w:rPr>
          <w:sz w:val="28"/>
          <w:szCs w:val="28"/>
        </w:rPr>
      </w:pPr>
      <w:r w:rsidRPr="003515CA">
        <w:rPr>
          <w:sz w:val="28"/>
          <w:szCs w:val="28"/>
        </w:rPr>
        <w:t>Select</w:t>
      </w:r>
    </w:p>
    <w:p w14:paraId="6ECCBBE8" w14:textId="77777777" w:rsidR="003515CA" w:rsidRPr="003515CA" w:rsidRDefault="003515CA" w:rsidP="003515CA">
      <w:pPr>
        <w:ind w:left="1416"/>
        <w:rPr>
          <w:sz w:val="28"/>
          <w:szCs w:val="28"/>
        </w:rPr>
      </w:pPr>
      <w:r w:rsidRPr="003515CA">
        <w:rPr>
          <w:sz w:val="28"/>
          <w:szCs w:val="28"/>
        </w:rPr>
        <w:t xml:space="preserve">  n.notaId, n.dataNota, f.PrimeiroNome</w:t>
      </w:r>
    </w:p>
    <w:p w14:paraId="3F51B8A7" w14:textId="77777777" w:rsidR="003515CA" w:rsidRPr="003515CA" w:rsidRDefault="003515CA" w:rsidP="003515CA">
      <w:pPr>
        <w:ind w:left="1416"/>
        <w:rPr>
          <w:sz w:val="28"/>
          <w:szCs w:val="28"/>
        </w:rPr>
      </w:pPr>
      <w:r w:rsidRPr="003515CA">
        <w:rPr>
          <w:sz w:val="28"/>
          <w:szCs w:val="28"/>
        </w:rPr>
        <w:t xml:space="preserve"> ,p.produtoNome, c.categoriaNome, i.quantidade , p.preco</w:t>
      </w:r>
    </w:p>
    <w:p w14:paraId="3D25C4CC" w14:textId="77777777" w:rsidR="003515CA" w:rsidRPr="003515CA" w:rsidRDefault="003515CA" w:rsidP="003515CA">
      <w:pPr>
        <w:ind w:left="1416"/>
        <w:rPr>
          <w:sz w:val="28"/>
          <w:szCs w:val="28"/>
        </w:rPr>
      </w:pPr>
      <w:r w:rsidRPr="003515CA">
        <w:rPr>
          <w:sz w:val="28"/>
          <w:szCs w:val="28"/>
        </w:rPr>
        <w:t xml:space="preserve"> ,i.quantidade * p.preco As 'Total Produto'</w:t>
      </w:r>
    </w:p>
    <w:p w14:paraId="6CFB8FB0" w14:textId="77777777" w:rsidR="003515CA" w:rsidRPr="003515CA" w:rsidRDefault="003515CA" w:rsidP="003515CA">
      <w:pPr>
        <w:ind w:left="1416"/>
        <w:rPr>
          <w:sz w:val="28"/>
          <w:szCs w:val="28"/>
        </w:rPr>
      </w:pPr>
      <w:r w:rsidRPr="003515CA">
        <w:rPr>
          <w:sz w:val="28"/>
          <w:szCs w:val="28"/>
        </w:rPr>
        <w:t>FROM</w:t>
      </w:r>
    </w:p>
    <w:p w14:paraId="09C43B04" w14:textId="77777777" w:rsidR="003515CA" w:rsidRPr="003515CA" w:rsidRDefault="003515CA" w:rsidP="003515CA">
      <w:pPr>
        <w:ind w:left="1416"/>
        <w:rPr>
          <w:sz w:val="28"/>
          <w:szCs w:val="28"/>
        </w:rPr>
      </w:pPr>
      <w:r w:rsidRPr="003515CA">
        <w:rPr>
          <w:sz w:val="28"/>
          <w:szCs w:val="28"/>
        </w:rPr>
        <w:t xml:space="preserve"> Notas n</w:t>
      </w:r>
    </w:p>
    <w:p w14:paraId="4818C778" w14:textId="77777777" w:rsidR="003515CA" w:rsidRPr="003515CA" w:rsidRDefault="003515CA" w:rsidP="003515CA">
      <w:pPr>
        <w:ind w:left="1416"/>
        <w:rPr>
          <w:sz w:val="28"/>
          <w:szCs w:val="28"/>
        </w:rPr>
      </w:pPr>
      <w:r w:rsidRPr="003515CA">
        <w:rPr>
          <w:sz w:val="28"/>
          <w:szCs w:val="28"/>
        </w:rPr>
        <w:t>Inner JOIN Funcionarios f On (f.FuncionarioId = n.FuncionarioId)</w:t>
      </w:r>
    </w:p>
    <w:p w14:paraId="79A91737" w14:textId="77777777" w:rsidR="003515CA" w:rsidRPr="003515CA" w:rsidRDefault="003515CA" w:rsidP="003515CA">
      <w:pPr>
        <w:ind w:left="1416"/>
        <w:rPr>
          <w:sz w:val="28"/>
          <w:szCs w:val="28"/>
        </w:rPr>
      </w:pPr>
      <w:r w:rsidRPr="003515CA">
        <w:rPr>
          <w:sz w:val="28"/>
          <w:szCs w:val="28"/>
        </w:rPr>
        <w:t>Inner JOIN Itens i On (i.notaId = n.notaId)</w:t>
      </w:r>
    </w:p>
    <w:p w14:paraId="66EC83E7" w14:textId="77777777" w:rsidR="003515CA" w:rsidRPr="003515CA" w:rsidRDefault="003515CA" w:rsidP="003515CA">
      <w:pPr>
        <w:ind w:left="1416"/>
        <w:rPr>
          <w:sz w:val="28"/>
          <w:szCs w:val="28"/>
        </w:rPr>
      </w:pPr>
      <w:r w:rsidRPr="003515CA">
        <w:rPr>
          <w:sz w:val="28"/>
          <w:szCs w:val="28"/>
        </w:rPr>
        <w:t>Inner JOIN Produtos p ON (p.produtoId = i.produtoId )</w:t>
      </w:r>
    </w:p>
    <w:p w14:paraId="7F3D4D3B" w14:textId="1A8D168D" w:rsidR="00120ED4" w:rsidRPr="00976ADE" w:rsidRDefault="003515CA" w:rsidP="003515CA">
      <w:pPr>
        <w:ind w:left="1416"/>
        <w:rPr>
          <w:sz w:val="28"/>
          <w:szCs w:val="28"/>
        </w:rPr>
      </w:pPr>
      <w:r w:rsidRPr="003515CA">
        <w:rPr>
          <w:sz w:val="28"/>
          <w:szCs w:val="28"/>
        </w:rPr>
        <w:t>Inner JOIN Categorias c ON (c.categoriaId = p.categoriaId)</w:t>
      </w:r>
    </w:p>
    <w:p w14:paraId="7DBD8B4D" w14:textId="649CFA0B" w:rsidR="003510E9" w:rsidRPr="00976ADE" w:rsidRDefault="00903A76" w:rsidP="003510E9">
      <w:pPr>
        <w:pStyle w:val="PargrafodaLista"/>
        <w:numPr>
          <w:ilvl w:val="1"/>
          <w:numId w:val="5"/>
        </w:numPr>
        <w:rPr>
          <w:sz w:val="28"/>
          <w:szCs w:val="28"/>
        </w:rPr>
      </w:pPr>
      <w:r w:rsidRPr="00903A76">
        <w:rPr>
          <w:sz w:val="28"/>
          <w:szCs w:val="28"/>
        </w:rPr>
        <w:lastRenderedPageBreak/>
        <w:t>v_total_categorias</w:t>
      </w:r>
    </w:p>
    <w:p w14:paraId="70B0877E" w14:textId="77777777" w:rsidR="003510E9" w:rsidRPr="00976ADE" w:rsidRDefault="003510E9" w:rsidP="0144F22C">
      <w:pPr>
        <w:ind w:left="1416"/>
        <w:rPr>
          <w:sz w:val="28"/>
          <w:szCs w:val="28"/>
        </w:rPr>
      </w:pPr>
    </w:p>
    <w:p w14:paraId="695F2F20" w14:textId="77777777" w:rsidR="00E54FFC" w:rsidRPr="00E54FFC" w:rsidRDefault="00E54FFC" w:rsidP="00E54FFC">
      <w:pPr>
        <w:ind w:left="1416"/>
        <w:rPr>
          <w:sz w:val="28"/>
          <w:szCs w:val="28"/>
        </w:rPr>
      </w:pPr>
      <w:r w:rsidRPr="00E54FFC">
        <w:rPr>
          <w:sz w:val="28"/>
          <w:szCs w:val="28"/>
        </w:rPr>
        <w:t>SELECT</w:t>
      </w:r>
    </w:p>
    <w:p w14:paraId="039FCAFA" w14:textId="77777777" w:rsidR="00E54FFC" w:rsidRPr="00E54FFC" w:rsidRDefault="00E54FFC" w:rsidP="00E54FFC">
      <w:pPr>
        <w:ind w:left="1416"/>
        <w:rPr>
          <w:sz w:val="28"/>
          <w:szCs w:val="28"/>
        </w:rPr>
      </w:pPr>
      <w:r w:rsidRPr="00E54FFC">
        <w:rPr>
          <w:sz w:val="28"/>
          <w:szCs w:val="28"/>
        </w:rPr>
        <w:t xml:space="preserve"> c.categoriaNome,</w:t>
      </w:r>
    </w:p>
    <w:p w14:paraId="243A7EF6" w14:textId="77777777" w:rsidR="00E54FFC" w:rsidRPr="00E54FFC" w:rsidRDefault="00E54FFC" w:rsidP="00E54FFC">
      <w:pPr>
        <w:ind w:left="1416"/>
        <w:rPr>
          <w:sz w:val="28"/>
          <w:szCs w:val="28"/>
        </w:rPr>
      </w:pPr>
      <w:r w:rsidRPr="00E54FFC">
        <w:rPr>
          <w:sz w:val="28"/>
          <w:szCs w:val="28"/>
        </w:rPr>
        <w:t xml:space="preserve"> SUM(i.quantidade * p.preco) as 'Total de Vendas',</w:t>
      </w:r>
    </w:p>
    <w:p w14:paraId="7325684C" w14:textId="77777777" w:rsidR="00E54FFC" w:rsidRPr="00E54FFC" w:rsidRDefault="00E54FFC" w:rsidP="00E54FFC">
      <w:pPr>
        <w:ind w:left="1416"/>
        <w:rPr>
          <w:sz w:val="28"/>
          <w:szCs w:val="28"/>
        </w:rPr>
      </w:pPr>
      <w:r w:rsidRPr="00E54FFC">
        <w:rPr>
          <w:sz w:val="28"/>
          <w:szCs w:val="28"/>
        </w:rPr>
        <w:t xml:space="preserve"> AVG(i.quantidade * p.preco) as 'Média de Vendas'</w:t>
      </w:r>
    </w:p>
    <w:p w14:paraId="7D1F3001" w14:textId="77777777" w:rsidR="00E54FFC" w:rsidRPr="00E54FFC" w:rsidRDefault="00E54FFC" w:rsidP="00E54FFC">
      <w:pPr>
        <w:ind w:left="1416"/>
        <w:rPr>
          <w:sz w:val="28"/>
          <w:szCs w:val="28"/>
        </w:rPr>
      </w:pPr>
      <w:r w:rsidRPr="00E54FFC">
        <w:rPr>
          <w:sz w:val="28"/>
          <w:szCs w:val="28"/>
        </w:rPr>
        <w:t>FROM</w:t>
      </w:r>
    </w:p>
    <w:p w14:paraId="30819511" w14:textId="77777777" w:rsidR="00E54FFC" w:rsidRPr="00E54FFC" w:rsidRDefault="00E54FFC" w:rsidP="00E54FFC">
      <w:pPr>
        <w:ind w:left="1416"/>
        <w:rPr>
          <w:sz w:val="28"/>
          <w:szCs w:val="28"/>
        </w:rPr>
      </w:pPr>
      <w:r w:rsidRPr="00E54FFC">
        <w:rPr>
          <w:sz w:val="28"/>
          <w:szCs w:val="28"/>
        </w:rPr>
        <w:t xml:space="preserve"> Itens i </w:t>
      </w:r>
    </w:p>
    <w:p w14:paraId="76408D02" w14:textId="77777777" w:rsidR="00E54FFC" w:rsidRPr="00E54FFC" w:rsidRDefault="00E54FFC" w:rsidP="00E54FFC">
      <w:pPr>
        <w:ind w:left="1416"/>
        <w:rPr>
          <w:sz w:val="28"/>
          <w:szCs w:val="28"/>
        </w:rPr>
      </w:pPr>
      <w:r w:rsidRPr="00E54FFC">
        <w:rPr>
          <w:sz w:val="28"/>
          <w:szCs w:val="28"/>
        </w:rPr>
        <w:t>INNER JOIN Produtos p ON (p.produtoId = i.produtoId)</w:t>
      </w:r>
    </w:p>
    <w:p w14:paraId="256E6BC8" w14:textId="77777777" w:rsidR="00E54FFC" w:rsidRPr="00E54FFC" w:rsidRDefault="00E54FFC" w:rsidP="00E54FFC">
      <w:pPr>
        <w:ind w:left="1416"/>
        <w:rPr>
          <w:sz w:val="28"/>
          <w:szCs w:val="28"/>
        </w:rPr>
      </w:pPr>
      <w:r w:rsidRPr="00E54FFC">
        <w:rPr>
          <w:sz w:val="28"/>
          <w:szCs w:val="28"/>
        </w:rPr>
        <w:t>INNER JOIN Categorias c ON (c.categoriaId = p.categoriaId )</w:t>
      </w:r>
    </w:p>
    <w:p w14:paraId="18299A6C" w14:textId="77777777" w:rsidR="00E54FFC" w:rsidRPr="00E54FFC" w:rsidRDefault="00E54FFC" w:rsidP="00E54FFC">
      <w:pPr>
        <w:ind w:left="1416"/>
        <w:rPr>
          <w:sz w:val="28"/>
          <w:szCs w:val="28"/>
        </w:rPr>
      </w:pPr>
      <w:r w:rsidRPr="00E54FFC">
        <w:rPr>
          <w:sz w:val="28"/>
          <w:szCs w:val="28"/>
        </w:rPr>
        <w:t>GROUP BY c.categoriaNome</w:t>
      </w:r>
    </w:p>
    <w:p w14:paraId="71A6FB7C" w14:textId="0F15CEA5" w:rsidR="003510E9" w:rsidRDefault="00E54FFC" w:rsidP="00E54FFC">
      <w:pPr>
        <w:ind w:left="1416"/>
      </w:pPr>
      <w:r w:rsidRPr="00E54FFC">
        <w:rPr>
          <w:sz w:val="28"/>
          <w:szCs w:val="28"/>
        </w:rPr>
        <w:t>ORDER BY 3 DESC</w:t>
      </w:r>
    </w:p>
    <w:p w14:paraId="59793D9A" w14:textId="77777777" w:rsidR="00976ADE" w:rsidRDefault="00976ADE" w:rsidP="00976ADE"/>
    <w:p w14:paraId="3CCD99C2" w14:textId="36906FB5" w:rsidR="003510E9" w:rsidRPr="00976ADE" w:rsidRDefault="003510E9" w:rsidP="003510E9">
      <w:pPr>
        <w:rPr>
          <w:sz w:val="28"/>
          <w:szCs w:val="28"/>
        </w:rPr>
      </w:pPr>
    </w:p>
    <w:p w14:paraId="0240B0DD" w14:textId="3E1586BD" w:rsidR="0144F22C" w:rsidRPr="00976ADE" w:rsidRDefault="0144F22C" w:rsidP="00976ADE">
      <w:pPr>
        <w:pStyle w:val="PargrafodaLista"/>
        <w:numPr>
          <w:ilvl w:val="1"/>
          <w:numId w:val="5"/>
        </w:numPr>
        <w:rPr>
          <w:sz w:val="28"/>
          <w:szCs w:val="28"/>
        </w:rPr>
      </w:pPr>
    </w:p>
    <w:p w14:paraId="66A35EB7" w14:textId="370A1263" w:rsidR="0144F22C" w:rsidRPr="00976ADE" w:rsidRDefault="0144F22C" w:rsidP="0144F22C">
      <w:pPr>
        <w:rPr>
          <w:sz w:val="28"/>
          <w:szCs w:val="28"/>
        </w:rPr>
      </w:pPr>
    </w:p>
    <w:p w14:paraId="0FF5B4FA" w14:textId="5EFA014F" w:rsidR="47143474" w:rsidRPr="00976ADE" w:rsidRDefault="47143474" w:rsidP="0144F22C">
      <w:pPr>
        <w:ind w:left="1416"/>
        <w:rPr>
          <w:sz w:val="28"/>
          <w:szCs w:val="28"/>
        </w:rPr>
      </w:pPr>
      <w:r w:rsidRPr="00976ADE">
        <w:rPr>
          <w:sz w:val="28"/>
          <w:szCs w:val="28"/>
        </w:rPr>
        <w:t>SELECT</w:t>
      </w:r>
    </w:p>
    <w:p w14:paraId="0878BA75" w14:textId="1B5C1289" w:rsidR="47143474" w:rsidRPr="00976ADE" w:rsidRDefault="47143474" w:rsidP="0144F22C">
      <w:pPr>
        <w:ind w:left="1416"/>
        <w:rPr>
          <w:sz w:val="28"/>
          <w:szCs w:val="28"/>
        </w:rPr>
      </w:pPr>
      <w:r w:rsidRPr="00976ADE">
        <w:rPr>
          <w:sz w:val="28"/>
          <w:szCs w:val="28"/>
        </w:rPr>
        <w:t>p.productname,</w:t>
      </w:r>
    </w:p>
    <w:p w14:paraId="2B0078B0" w14:textId="59549BED" w:rsidR="47143474" w:rsidRPr="00976ADE" w:rsidRDefault="47143474" w:rsidP="0144F22C">
      <w:pPr>
        <w:ind w:left="1416"/>
        <w:rPr>
          <w:sz w:val="28"/>
          <w:szCs w:val="28"/>
        </w:rPr>
      </w:pPr>
      <w:r w:rsidRPr="00976ADE">
        <w:rPr>
          <w:sz w:val="28"/>
          <w:szCs w:val="28"/>
        </w:rPr>
        <w:t>SUM(d.Quantity * p.Price) as 'Total de Vendas',</w:t>
      </w:r>
    </w:p>
    <w:p w14:paraId="35EECBAA" w14:textId="40A07495" w:rsidR="47143474" w:rsidRPr="00976ADE" w:rsidRDefault="47143474" w:rsidP="0144F22C">
      <w:pPr>
        <w:ind w:left="1416"/>
        <w:rPr>
          <w:sz w:val="28"/>
          <w:szCs w:val="28"/>
        </w:rPr>
      </w:pPr>
      <w:r w:rsidRPr="00976ADE">
        <w:rPr>
          <w:sz w:val="28"/>
          <w:szCs w:val="28"/>
        </w:rPr>
        <w:t>AVG(d.Quantity * p.Price) as 'Média de Vendas'</w:t>
      </w:r>
    </w:p>
    <w:p w14:paraId="6BB57B81" w14:textId="0D660683" w:rsidR="47143474" w:rsidRPr="00976ADE" w:rsidRDefault="47143474" w:rsidP="0144F22C">
      <w:pPr>
        <w:ind w:left="1416"/>
        <w:rPr>
          <w:sz w:val="28"/>
          <w:szCs w:val="28"/>
        </w:rPr>
      </w:pPr>
      <w:r w:rsidRPr="00976ADE">
        <w:rPr>
          <w:sz w:val="28"/>
          <w:szCs w:val="28"/>
        </w:rPr>
        <w:t>FROM</w:t>
      </w:r>
    </w:p>
    <w:p w14:paraId="1C2CCE0E" w14:textId="07194AA0" w:rsidR="47143474" w:rsidRPr="00976ADE" w:rsidRDefault="47143474" w:rsidP="0144F22C">
      <w:pPr>
        <w:ind w:left="1416"/>
        <w:rPr>
          <w:sz w:val="28"/>
          <w:szCs w:val="28"/>
        </w:rPr>
      </w:pPr>
      <w:r w:rsidRPr="00976ADE">
        <w:rPr>
          <w:sz w:val="28"/>
          <w:szCs w:val="28"/>
        </w:rPr>
        <w:t xml:space="preserve">OrderDetails d </w:t>
      </w:r>
    </w:p>
    <w:p w14:paraId="01D0F8FA" w14:textId="3EBB55D0" w:rsidR="47143474" w:rsidRPr="00976ADE" w:rsidRDefault="47143474" w:rsidP="0144F22C">
      <w:pPr>
        <w:ind w:left="1416"/>
        <w:rPr>
          <w:sz w:val="28"/>
          <w:szCs w:val="28"/>
        </w:rPr>
      </w:pPr>
      <w:r w:rsidRPr="00976ADE">
        <w:rPr>
          <w:sz w:val="28"/>
          <w:szCs w:val="28"/>
        </w:rPr>
        <w:t>INNER JOIN Products p ON (p.ProductID = d.ProductID)</w:t>
      </w:r>
    </w:p>
    <w:p w14:paraId="07F6CC5E" w14:textId="5869758F" w:rsidR="47143474" w:rsidRPr="00976ADE" w:rsidRDefault="47143474" w:rsidP="0144F22C">
      <w:pPr>
        <w:ind w:left="1416"/>
        <w:rPr>
          <w:sz w:val="28"/>
          <w:szCs w:val="28"/>
        </w:rPr>
      </w:pPr>
      <w:r w:rsidRPr="00976ADE">
        <w:rPr>
          <w:sz w:val="28"/>
          <w:szCs w:val="28"/>
        </w:rPr>
        <w:t>GROUP BY p.productname</w:t>
      </w:r>
    </w:p>
    <w:p w14:paraId="794D7836" w14:textId="5EF8B77E" w:rsidR="47143474" w:rsidRPr="00976ADE" w:rsidRDefault="47143474" w:rsidP="0144F22C">
      <w:pPr>
        <w:ind w:left="1416"/>
        <w:rPr>
          <w:sz w:val="28"/>
          <w:szCs w:val="28"/>
        </w:rPr>
      </w:pPr>
      <w:r w:rsidRPr="00976ADE">
        <w:rPr>
          <w:sz w:val="28"/>
          <w:szCs w:val="28"/>
        </w:rPr>
        <w:t>ORDER BY 3 DESC</w:t>
      </w:r>
    </w:p>
    <w:p w14:paraId="3858718A" w14:textId="2E0AA5FB" w:rsidR="009B1C42" w:rsidRPr="00976ADE" w:rsidRDefault="009B1C42" w:rsidP="0144F22C">
      <w:pPr>
        <w:ind w:left="360"/>
        <w:rPr>
          <w:sz w:val="28"/>
          <w:szCs w:val="28"/>
        </w:rPr>
      </w:pPr>
    </w:p>
    <w:p w14:paraId="698E513E" w14:textId="64285A5D" w:rsidR="003510E9" w:rsidRDefault="003510E9" w:rsidP="0144F22C">
      <w:pPr>
        <w:ind w:left="360"/>
        <w:rPr>
          <w:sz w:val="28"/>
          <w:szCs w:val="28"/>
        </w:rPr>
      </w:pPr>
    </w:p>
    <w:p w14:paraId="7B1F9DCA" w14:textId="753152E2" w:rsidR="0057389B" w:rsidRDefault="0057389B" w:rsidP="0144F22C">
      <w:pPr>
        <w:ind w:left="360"/>
        <w:rPr>
          <w:sz w:val="28"/>
          <w:szCs w:val="28"/>
        </w:rPr>
      </w:pPr>
    </w:p>
    <w:p w14:paraId="00458E9C" w14:textId="77777777" w:rsidR="00903A76" w:rsidRDefault="00903A76" w:rsidP="0144F22C">
      <w:pPr>
        <w:ind w:left="360"/>
        <w:rPr>
          <w:sz w:val="28"/>
          <w:szCs w:val="28"/>
        </w:rPr>
      </w:pPr>
    </w:p>
    <w:p w14:paraId="099E5BCB" w14:textId="1B3441EE" w:rsidR="0057389B" w:rsidRDefault="0057389B" w:rsidP="0144F22C">
      <w:pPr>
        <w:ind w:left="360"/>
        <w:rPr>
          <w:sz w:val="28"/>
          <w:szCs w:val="28"/>
        </w:rPr>
      </w:pPr>
    </w:p>
    <w:p w14:paraId="7DB51153" w14:textId="77777777" w:rsidR="008973F9" w:rsidRDefault="008973F9" w:rsidP="008973F9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Criar e testar uma view para a tabela Produtos chamada </w:t>
      </w:r>
      <w:r w:rsidRPr="009E0ACC">
        <w:rPr>
          <w:i/>
          <w:iCs/>
          <w:sz w:val="28"/>
          <w:szCs w:val="28"/>
        </w:rPr>
        <w:t>v_produtos_categoria4</w:t>
      </w:r>
      <w:r>
        <w:rPr>
          <w:sz w:val="28"/>
          <w:szCs w:val="28"/>
        </w:rPr>
        <w:t>, que mostre todas as colunas e selecione somente as linhas com “categoriaId = 4”</w:t>
      </w:r>
    </w:p>
    <w:p w14:paraId="26669437" w14:textId="77777777" w:rsidR="008973F9" w:rsidRDefault="008973F9" w:rsidP="008973F9">
      <w:pPr>
        <w:rPr>
          <w:sz w:val="28"/>
          <w:szCs w:val="28"/>
        </w:rPr>
      </w:pPr>
    </w:p>
    <w:p w14:paraId="4850CD95" w14:textId="77777777" w:rsidR="008973F9" w:rsidRDefault="008973F9" w:rsidP="008973F9">
      <w:pPr>
        <w:rPr>
          <w:sz w:val="28"/>
          <w:szCs w:val="28"/>
        </w:rPr>
      </w:pPr>
    </w:p>
    <w:p w14:paraId="13069789" w14:textId="1A2EA49D" w:rsidR="008973F9" w:rsidRPr="00052764" w:rsidRDefault="008973F9" w:rsidP="00052764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Insira o seguinte registro através da view </w:t>
      </w:r>
      <w:r w:rsidRPr="00D22C11">
        <w:rPr>
          <w:i/>
          <w:iCs/>
          <w:sz w:val="28"/>
          <w:szCs w:val="28"/>
        </w:rPr>
        <w:t>v_produtos_categoria4</w:t>
      </w:r>
      <w:r>
        <w:rPr>
          <w:sz w:val="28"/>
          <w:szCs w:val="28"/>
        </w:rPr>
        <w:t>:</w:t>
      </w:r>
    </w:p>
    <w:p w14:paraId="7EF0102C" w14:textId="77777777" w:rsidR="008973F9" w:rsidRDefault="008973F9" w:rsidP="008973F9">
      <w:pPr>
        <w:pStyle w:val="PargrafodaLista"/>
        <w:numPr>
          <w:ilvl w:val="2"/>
          <w:numId w:val="5"/>
        </w:numPr>
        <w:rPr>
          <w:sz w:val="28"/>
          <w:szCs w:val="28"/>
        </w:rPr>
      </w:pPr>
      <w:r w:rsidRPr="00F56DB2">
        <w:rPr>
          <w:sz w:val="28"/>
          <w:szCs w:val="28"/>
        </w:rPr>
        <w:t>insert into  v_produtos_categoria4 values (1000, 'Bolo de Chocolate', 5, 3, '1 kg pkg.', 22.5);</w:t>
      </w:r>
    </w:p>
    <w:p w14:paraId="5AA96B08" w14:textId="77777777" w:rsidR="008973F9" w:rsidRDefault="008973F9" w:rsidP="008973F9">
      <w:pPr>
        <w:pStyle w:val="PargrafodaLista"/>
        <w:ind w:left="2340"/>
        <w:rPr>
          <w:sz w:val="28"/>
          <w:szCs w:val="28"/>
        </w:rPr>
      </w:pPr>
    </w:p>
    <w:p w14:paraId="307C0645" w14:textId="77777777" w:rsidR="008973F9" w:rsidRDefault="008973F9" w:rsidP="008973F9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Faça uma consulta através da view </w:t>
      </w:r>
      <w:r w:rsidRPr="00D22C11">
        <w:rPr>
          <w:i/>
          <w:iCs/>
          <w:sz w:val="28"/>
          <w:szCs w:val="28"/>
        </w:rPr>
        <w:t>v_produtos_categoria4</w:t>
      </w:r>
      <w:r>
        <w:rPr>
          <w:sz w:val="28"/>
          <w:szCs w:val="28"/>
        </w:rPr>
        <w:t>:</w:t>
      </w:r>
    </w:p>
    <w:p w14:paraId="21096248" w14:textId="77777777" w:rsidR="008973F9" w:rsidRDefault="008973F9" w:rsidP="008973F9">
      <w:pPr>
        <w:pStyle w:val="PargrafodaLista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 que aconteceu? </w:t>
      </w:r>
    </w:p>
    <w:p w14:paraId="000C1623" w14:textId="77777777" w:rsidR="008973F9" w:rsidRDefault="008973F9" w:rsidP="008973F9">
      <w:pPr>
        <w:pStyle w:val="PargrafodaLista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 novo produto aparece?</w:t>
      </w:r>
    </w:p>
    <w:p w14:paraId="6AB9F61C" w14:textId="77777777" w:rsidR="008973F9" w:rsidRDefault="008973F9" w:rsidP="008973F9">
      <w:pPr>
        <w:pStyle w:val="PargrafodaLista"/>
        <w:ind w:left="2340"/>
        <w:rPr>
          <w:sz w:val="28"/>
          <w:szCs w:val="28"/>
        </w:rPr>
      </w:pPr>
    </w:p>
    <w:p w14:paraId="7B236F41" w14:textId="77777777" w:rsidR="008973F9" w:rsidRDefault="008973F9" w:rsidP="008973F9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Faça uma consulta na tabela Produtos pelo “produtoId=1000”:</w:t>
      </w:r>
    </w:p>
    <w:p w14:paraId="19700B59" w14:textId="77777777" w:rsidR="008973F9" w:rsidRDefault="008973F9" w:rsidP="008973F9">
      <w:pPr>
        <w:pStyle w:val="PargrafodaLista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 que aconteceu? </w:t>
      </w:r>
    </w:p>
    <w:p w14:paraId="7A701D2F" w14:textId="77777777" w:rsidR="008973F9" w:rsidRDefault="008973F9" w:rsidP="008973F9">
      <w:pPr>
        <w:pStyle w:val="PargrafodaLista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 novo produto aparece?</w:t>
      </w:r>
    </w:p>
    <w:p w14:paraId="3A1C9BB2" w14:textId="77777777" w:rsidR="008973F9" w:rsidRPr="008973F9" w:rsidRDefault="008973F9" w:rsidP="008973F9">
      <w:pPr>
        <w:rPr>
          <w:sz w:val="28"/>
          <w:szCs w:val="28"/>
        </w:rPr>
      </w:pPr>
    </w:p>
    <w:p w14:paraId="1E2E125A" w14:textId="77777777" w:rsidR="008973F9" w:rsidRPr="008973F9" w:rsidRDefault="008973F9" w:rsidP="008973F9">
      <w:pPr>
        <w:rPr>
          <w:sz w:val="28"/>
          <w:szCs w:val="28"/>
        </w:rPr>
      </w:pPr>
    </w:p>
    <w:p w14:paraId="42124A4C" w14:textId="03F71F8C" w:rsidR="00D22C11" w:rsidRDefault="008973F9" w:rsidP="008973F9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Alterar a view </w:t>
      </w:r>
      <w:r w:rsidRPr="009E0ACC">
        <w:rPr>
          <w:i/>
          <w:iCs/>
          <w:sz w:val="28"/>
          <w:szCs w:val="28"/>
        </w:rPr>
        <w:t>v_produtos_categoria4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e </w:t>
      </w:r>
      <w:r w:rsidR="00CE18D0">
        <w:rPr>
          <w:sz w:val="28"/>
          <w:szCs w:val="28"/>
        </w:rPr>
        <w:t>inserir</w:t>
      </w:r>
      <w:r>
        <w:rPr>
          <w:sz w:val="28"/>
          <w:szCs w:val="28"/>
        </w:rPr>
        <w:t xml:space="preserve"> a opção </w:t>
      </w:r>
      <w:r w:rsidRPr="008973F9">
        <w:rPr>
          <w:i/>
          <w:iCs/>
          <w:sz w:val="28"/>
          <w:szCs w:val="28"/>
        </w:rPr>
        <w:t>with check option</w:t>
      </w:r>
      <w:r>
        <w:rPr>
          <w:sz w:val="28"/>
          <w:szCs w:val="28"/>
        </w:rPr>
        <w:t xml:space="preserve"> </w:t>
      </w:r>
    </w:p>
    <w:p w14:paraId="0459208A" w14:textId="77777777" w:rsidR="008973F9" w:rsidRDefault="008973F9" w:rsidP="008973F9">
      <w:pPr>
        <w:pStyle w:val="PargrafodaLista"/>
        <w:ind w:left="720"/>
        <w:rPr>
          <w:sz w:val="28"/>
          <w:szCs w:val="28"/>
        </w:rPr>
      </w:pPr>
    </w:p>
    <w:p w14:paraId="30977B09" w14:textId="77777777" w:rsidR="00052764" w:rsidRPr="00052764" w:rsidRDefault="00052764" w:rsidP="00052764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Insira o seguinte registro através da view </w:t>
      </w:r>
      <w:r w:rsidRPr="00D22C11">
        <w:rPr>
          <w:i/>
          <w:iCs/>
          <w:sz w:val="28"/>
          <w:szCs w:val="28"/>
        </w:rPr>
        <w:t>v_produtos_categoria4</w:t>
      </w:r>
      <w:r>
        <w:rPr>
          <w:sz w:val="28"/>
          <w:szCs w:val="28"/>
        </w:rPr>
        <w:t>:</w:t>
      </w:r>
    </w:p>
    <w:p w14:paraId="3E57DF30" w14:textId="091FF3CE" w:rsidR="00052764" w:rsidRDefault="00052764" w:rsidP="00052764">
      <w:pPr>
        <w:pStyle w:val="PargrafodaLista"/>
        <w:numPr>
          <w:ilvl w:val="2"/>
          <w:numId w:val="5"/>
        </w:numPr>
        <w:rPr>
          <w:sz w:val="28"/>
          <w:szCs w:val="28"/>
        </w:rPr>
      </w:pPr>
      <w:r w:rsidRPr="00F56DB2">
        <w:rPr>
          <w:sz w:val="28"/>
          <w:szCs w:val="28"/>
        </w:rPr>
        <w:t>insert into  v_produtos_categoria4 values (</w:t>
      </w:r>
      <w:r w:rsidR="004F3BFF">
        <w:rPr>
          <w:sz w:val="28"/>
          <w:szCs w:val="28"/>
        </w:rPr>
        <w:t>2</w:t>
      </w:r>
      <w:r w:rsidRPr="00F56DB2">
        <w:rPr>
          <w:sz w:val="28"/>
          <w:szCs w:val="28"/>
        </w:rPr>
        <w:t>000, 'Bolo de</w:t>
      </w:r>
      <w:r w:rsidR="004F3BFF">
        <w:rPr>
          <w:sz w:val="28"/>
          <w:szCs w:val="28"/>
        </w:rPr>
        <w:t xml:space="preserve"> Morango</w:t>
      </w:r>
      <w:r w:rsidRPr="00F56DB2">
        <w:rPr>
          <w:sz w:val="28"/>
          <w:szCs w:val="28"/>
        </w:rPr>
        <w:t>', 5, 3, '1 kg pkg.', 22.5);</w:t>
      </w:r>
    </w:p>
    <w:p w14:paraId="7E15CF3E" w14:textId="77777777" w:rsidR="004F3BFF" w:rsidRDefault="004F3BFF" w:rsidP="004F3BFF">
      <w:pPr>
        <w:pStyle w:val="PargrafodaLista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 que aconteceu? </w:t>
      </w:r>
    </w:p>
    <w:p w14:paraId="29D8D2A5" w14:textId="77777777" w:rsidR="004F3BFF" w:rsidRDefault="004F3BFF" w:rsidP="004F3BFF">
      <w:pPr>
        <w:pStyle w:val="PargrafodaLista"/>
        <w:ind w:left="2340"/>
        <w:rPr>
          <w:sz w:val="28"/>
          <w:szCs w:val="28"/>
        </w:rPr>
      </w:pPr>
    </w:p>
    <w:p w14:paraId="736AEB82" w14:textId="74E75FC0" w:rsidR="00B70F17" w:rsidRPr="00052764" w:rsidRDefault="00B70F17" w:rsidP="00B70F17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Agora faça o seguinte insert</w:t>
      </w:r>
      <w:r>
        <w:rPr>
          <w:sz w:val="28"/>
          <w:szCs w:val="28"/>
        </w:rPr>
        <w:t xml:space="preserve"> através da </w:t>
      </w:r>
      <w:r>
        <w:rPr>
          <w:sz w:val="28"/>
          <w:szCs w:val="28"/>
        </w:rPr>
        <w:t>tela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Produtos</w:t>
      </w:r>
      <w:r>
        <w:rPr>
          <w:sz w:val="28"/>
          <w:szCs w:val="28"/>
        </w:rPr>
        <w:t>:</w:t>
      </w:r>
    </w:p>
    <w:p w14:paraId="67D9D495" w14:textId="1A008D7E" w:rsidR="00B70F17" w:rsidRDefault="00B70F17" w:rsidP="00B70F17">
      <w:pPr>
        <w:pStyle w:val="PargrafodaLista"/>
        <w:numPr>
          <w:ilvl w:val="2"/>
          <w:numId w:val="5"/>
        </w:numPr>
        <w:rPr>
          <w:sz w:val="28"/>
          <w:szCs w:val="28"/>
        </w:rPr>
      </w:pPr>
      <w:r w:rsidRPr="00F56DB2">
        <w:rPr>
          <w:sz w:val="28"/>
          <w:szCs w:val="28"/>
        </w:rPr>
        <w:t xml:space="preserve">insert into </w:t>
      </w:r>
      <w:r>
        <w:rPr>
          <w:sz w:val="28"/>
          <w:szCs w:val="28"/>
        </w:rPr>
        <w:t>Produtos</w:t>
      </w:r>
      <w:r w:rsidRPr="00F56DB2">
        <w:rPr>
          <w:sz w:val="28"/>
          <w:szCs w:val="28"/>
        </w:rPr>
        <w:t xml:space="preserve"> values (</w:t>
      </w:r>
      <w:r>
        <w:rPr>
          <w:sz w:val="28"/>
          <w:szCs w:val="28"/>
        </w:rPr>
        <w:t>2</w:t>
      </w:r>
      <w:r w:rsidRPr="00F56DB2">
        <w:rPr>
          <w:sz w:val="28"/>
          <w:szCs w:val="28"/>
        </w:rPr>
        <w:t>000, 'Bolo de</w:t>
      </w:r>
      <w:r>
        <w:rPr>
          <w:sz w:val="28"/>
          <w:szCs w:val="28"/>
        </w:rPr>
        <w:t xml:space="preserve"> Morango</w:t>
      </w:r>
      <w:r w:rsidRPr="00F56DB2">
        <w:rPr>
          <w:sz w:val="28"/>
          <w:szCs w:val="28"/>
        </w:rPr>
        <w:t>', 5, 3, '1 kg pkg.', 22.5);</w:t>
      </w:r>
    </w:p>
    <w:p w14:paraId="2ABD49CC" w14:textId="77777777" w:rsidR="00B70F17" w:rsidRDefault="00B70F17" w:rsidP="00B70F17">
      <w:pPr>
        <w:pStyle w:val="PargrafodaLista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 que aconteceu? </w:t>
      </w:r>
    </w:p>
    <w:p w14:paraId="0F39CFFA" w14:textId="455F29C5" w:rsidR="008973F9" w:rsidRDefault="008973F9" w:rsidP="00CE18D0">
      <w:pPr>
        <w:rPr>
          <w:sz w:val="28"/>
          <w:szCs w:val="28"/>
        </w:rPr>
      </w:pPr>
    </w:p>
    <w:p w14:paraId="6ED23125" w14:textId="77777777" w:rsidR="00CE18D0" w:rsidRPr="00CE18D0" w:rsidRDefault="00CE18D0" w:rsidP="00CE18D0">
      <w:pPr>
        <w:rPr>
          <w:sz w:val="28"/>
          <w:szCs w:val="28"/>
        </w:rPr>
      </w:pPr>
    </w:p>
    <w:p w14:paraId="058EA424" w14:textId="1AFE1D19" w:rsidR="00AC221B" w:rsidRDefault="00AC221B" w:rsidP="00AC221B">
      <w:pPr>
        <w:rPr>
          <w:sz w:val="28"/>
          <w:szCs w:val="28"/>
        </w:rPr>
      </w:pPr>
    </w:p>
    <w:p w14:paraId="21AF01B4" w14:textId="77777777" w:rsidR="00CE18D0" w:rsidRPr="00AC221B" w:rsidRDefault="00CE18D0" w:rsidP="00AC221B">
      <w:pPr>
        <w:rPr>
          <w:sz w:val="28"/>
          <w:szCs w:val="28"/>
        </w:rPr>
      </w:pPr>
    </w:p>
    <w:p w14:paraId="4B5AD0B9" w14:textId="77777777" w:rsidR="00340C6D" w:rsidRDefault="00340C6D" w:rsidP="00340C6D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Execute um comando Delete através da view </w:t>
      </w:r>
      <w:r w:rsidRPr="00D22C11">
        <w:rPr>
          <w:i/>
          <w:iCs/>
          <w:sz w:val="28"/>
          <w:szCs w:val="28"/>
        </w:rPr>
        <w:t>v_produtos_categoria4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para excluir o “produtoId = 1000”</w:t>
      </w:r>
    </w:p>
    <w:p w14:paraId="7B42DA9C" w14:textId="074DBB2E" w:rsidR="00340C6D" w:rsidRDefault="00340C6D" w:rsidP="00340C6D">
      <w:pPr>
        <w:pStyle w:val="PargrafodaLista"/>
        <w:numPr>
          <w:ilvl w:val="1"/>
          <w:numId w:val="5"/>
        </w:numPr>
        <w:rPr>
          <w:sz w:val="28"/>
          <w:szCs w:val="28"/>
        </w:rPr>
      </w:pPr>
      <w:r w:rsidRPr="00CE18D0">
        <w:rPr>
          <w:sz w:val="28"/>
          <w:szCs w:val="28"/>
        </w:rPr>
        <w:t xml:space="preserve">O que aconteceu? </w:t>
      </w:r>
      <w:r>
        <w:rPr>
          <w:sz w:val="28"/>
          <w:szCs w:val="28"/>
        </w:rPr>
        <w:t>(Consulte a table de produtos)</w:t>
      </w:r>
    </w:p>
    <w:p w14:paraId="4C12835E" w14:textId="77777777" w:rsidR="000E02B5" w:rsidRPr="00340C6D" w:rsidRDefault="000E02B5" w:rsidP="000E02B5">
      <w:pPr>
        <w:pStyle w:val="PargrafodaLista"/>
        <w:ind w:left="1440"/>
        <w:rPr>
          <w:sz w:val="28"/>
          <w:szCs w:val="28"/>
        </w:rPr>
      </w:pPr>
    </w:p>
    <w:p w14:paraId="65642A8E" w14:textId="77777777" w:rsidR="00340C6D" w:rsidRDefault="00340C6D" w:rsidP="00340C6D">
      <w:pPr>
        <w:rPr>
          <w:sz w:val="28"/>
          <w:szCs w:val="28"/>
        </w:rPr>
      </w:pPr>
    </w:p>
    <w:p w14:paraId="4EC16E84" w14:textId="1E7F0EDD" w:rsidR="00340C6D" w:rsidRDefault="00340C6D" w:rsidP="00340C6D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Execute um comando </w:t>
      </w:r>
      <w:r>
        <w:rPr>
          <w:sz w:val="28"/>
          <w:szCs w:val="28"/>
        </w:rPr>
        <w:t>Update</w:t>
      </w:r>
      <w:r>
        <w:rPr>
          <w:sz w:val="28"/>
          <w:szCs w:val="28"/>
        </w:rPr>
        <w:t xml:space="preserve"> através da view </w:t>
      </w:r>
      <w:r w:rsidRPr="00D22C11">
        <w:rPr>
          <w:i/>
          <w:iCs/>
          <w:sz w:val="28"/>
          <w:szCs w:val="28"/>
        </w:rPr>
        <w:t>v_produtos_categoria4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para </w:t>
      </w:r>
      <w:r>
        <w:rPr>
          <w:sz w:val="28"/>
          <w:szCs w:val="28"/>
        </w:rPr>
        <w:t>alterar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os dados que desejar do</w:t>
      </w:r>
      <w:r>
        <w:rPr>
          <w:sz w:val="28"/>
          <w:szCs w:val="28"/>
        </w:rPr>
        <w:t xml:space="preserve"> “produtoId = 1000”</w:t>
      </w:r>
    </w:p>
    <w:p w14:paraId="204CE8D3" w14:textId="5EF0B4F9" w:rsidR="003510E9" w:rsidRDefault="00340C6D" w:rsidP="00A277AC">
      <w:pPr>
        <w:pStyle w:val="PargrafodaLista"/>
        <w:numPr>
          <w:ilvl w:val="1"/>
          <w:numId w:val="5"/>
        </w:numPr>
        <w:rPr>
          <w:sz w:val="28"/>
          <w:szCs w:val="28"/>
        </w:rPr>
      </w:pPr>
      <w:r w:rsidRPr="00CE18D0">
        <w:rPr>
          <w:sz w:val="28"/>
          <w:szCs w:val="28"/>
        </w:rPr>
        <w:t xml:space="preserve">O que aconteceu? </w:t>
      </w:r>
      <w:r>
        <w:rPr>
          <w:sz w:val="28"/>
          <w:szCs w:val="28"/>
        </w:rPr>
        <w:t>(Consulte a table de produtos)</w:t>
      </w:r>
    </w:p>
    <w:p w14:paraId="535BA5F9" w14:textId="7DFB2269" w:rsidR="00A277AC" w:rsidRDefault="00A277AC" w:rsidP="00A277AC">
      <w:pPr>
        <w:pStyle w:val="PargrafodaLista"/>
        <w:ind w:left="1440"/>
        <w:rPr>
          <w:sz w:val="28"/>
          <w:szCs w:val="28"/>
        </w:rPr>
      </w:pPr>
    </w:p>
    <w:p w14:paraId="266417FF" w14:textId="77777777" w:rsidR="00A277AC" w:rsidRDefault="00A277AC" w:rsidP="00A277AC">
      <w:pPr>
        <w:pStyle w:val="PargrafodaLista"/>
        <w:ind w:left="1440"/>
        <w:rPr>
          <w:sz w:val="28"/>
          <w:szCs w:val="28"/>
        </w:rPr>
      </w:pPr>
    </w:p>
    <w:p w14:paraId="40D3F143" w14:textId="7EEE61E8" w:rsidR="00A277AC" w:rsidRDefault="00A277AC" w:rsidP="00A277AC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Crie a view </w:t>
      </w:r>
      <w:r w:rsidRPr="00411687">
        <w:rPr>
          <w:i/>
          <w:iCs/>
          <w:sz w:val="28"/>
          <w:szCs w:val="28"/>
        </w:rPr>
        <w:t>v_produtos_categoria5</w:t>
      </w:r>
      <w:r>
        <w:rPr>
          <w:sz w:val="28"/>
          <w:szCs w:val="28"/>
        </w:rPr>
        <w:t>, através da seguinte consulta:</w:t>
      </w:r>
    </w:p>
    <w:p w14:paraId="51C0F111" w14:textId="77777777" w:rsidR="00A277AC" w:rsidRPr="00A277AC" w:rsidRDefault="00A277AC" w:rsidP="00A277AC">
      <w:pPr>
        <w:rPr>
          <w:sz w:val="28"/>
          <w:szCs w:val="28"/>
        </w:rPr>
      </w:pPr>
    </w:p>
    <w:p w14:paraId="166EA90B" w14:textId="77777777" w:rsidR="00A277AC" w:rsidRPr="00A277AC" w:rsidRDefault="00A277AC" w:rsidP="00A277AC">
      <w:pPr>
        <w:ind w:left="708"/>
        <w:rPr>
          <w:sz w:val="28"/>
          <w:szCs w:val="28"/>
        </w:rPr>
      </w:pPr>
      <w:r w:rsidRPr="00A277AC">
        <w:rPr>
          <w:sz w:val="28"/>
          <w:szCs w:val="28"/>
        </w:rPr>
        <w:t xml:space="preserve">Select </w:t>
      </w:r>
    </w:p>
    <w:p w14:paraId="2E57C6F1" w14:textId="77777777" w:rsidR="00A277AC" w:rsidRPr="00A277AC" w:rsidRDefault="00A277AC" w:rsidP="00A277AC">
      <w:pPr>
        <w:ind w:left="708"/>
        <w:rPr>
          <w:sz w:val="28"/>
          <w:szCs w:val="28"/>
        </w:rPr>
      </w:pPr>
      <w:r w:rsidRPr="00A277AC">
        <w:rPr>
          <w:sz w:val="28"/>
          <w:szCs w:val="28"/>
        </w:rPr>
        <w:t xml:space="preserve"> c.CategoriaNome, c.Descricao,p.* </w:t>
      </w:r>
    </w:p>
    <w:p w14:paraId="7877CB03" w14:textId="77777777" w:rsidR="00A277AC" w:rsidRPr="00A277AC" w:rsidRDefault="00A277AC" w:rsidP="00A277AC">
      <w:pPr>
        <w:ind w:left="708"/>
        <w:rPr>
          <w:sz w:val="28"/>
          <w:szCs w:val="28"/>
        </w:rPr>
      </w:pPr>
      <w:r w:rsidRPr="00A277AC">
        <w:rPr>
          <w:sz w:val="28"/>
          <w:szCs w:val="28"/>
        </w:rPr>
        <w:t>From produtos p</w:t>
      </w:r>
    </w:p>
    <w:p w14:paraId="26B42C86" w14:textId="77777777" w:rsidR="00A277AC" w:rsidRPr="00A277AC" w:rsidRDefault="00A277AC" w:rsidP="00A277AC">
      <w:pPr>
        <w:ind w:left="708"/>
        <w:rPr>
          <w:sz w:val="28"/>
          <w:szCs w:val="28"/>
        </w:rPr>
      </w:pPr>
      <w:r w:rsidRPr="00A277AC">
        <w:rPr>
          <w:sz w:val="28"/>
          <w:szCs w:val="28"/>
        </w:rPr>
        <w:t>inner Join categorias c On (p.CategoriaID = c.CategoriaID)</w:t>
      </w:r>
    </w:p>
    <w:p w14:paraId="41C8F396" w14:textId="4CCE9B7D" w:rsidR="00B71CC4" w:rsidRPr="00A277AC" w:rsidRDefault="00A277AC" w:rsidP="00A277AC">
      <w:pPr>
        <w:ind w:left="708"/>
        <w:rPr>
          <w:sz w:val="28"/>
          <w:szCs w:val="28"/>
        </w:rPr>
      </w:pPr>
      <w:r w:rsidRPr="00A277AC">
        <w:rPr>
          <w:sz w:val="28"/>
          <w:szCs w:val="28"/>
        </w:rPr>
        <w:t>where p.CategoriaID = 5;</w:t>
      </w:r>
    </w:p>
    <w:p w14:paraId="3566833C" w14:textId="38C563EC" w:rsidR="00A277AC" w:rsidRPr="00A277AC" w:rsidRDefault="00A277AC" w:rsidP="00A277AC">
      <w:pPr>
        <w:ind w:left="708"/>
        <w:rPr>
          <w:sz w:val="28"/>
          <w:szCs w:val="28"/>
        </w:rPr>
      </w:pPr>
    </w:p>
    <w:p w14:paraId="3138CB35" w14:textId="39505172" w:rsidR="00A277AC" w:rsidRDefault="00E41FA7" w:rsidP="00A277AC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Tente inserir o registro a seguir:</w:t>
      </w:r>
    </w:p>
    <w:p w14:paraId="13A21DC2" w14:textId="77777777" w:rsidR="00E41FA7" w:rsidRPr="00E41FA7" w:rsidRDefault="00E41FA7" w:rsidP="00E41FA7">
      <w:pPr>
        <w:pStyle w:val="PargrafodaLista"/>
        <w:ind w:left="1440"/>
        <w:rPr>
          <w:sz w:val="28"/>
          <w:szCs w:val="28"/>
        </w:rPr>
      </w:pPr>
      <w:r w:rsidRPr="00E41FA7">
        <w:rPr>
          <w:sz w:val="28"/>
          <w:szCs w:val="28"/>
        </w:rPr>
        <w:t xml:space="preserve">insert into  v_produtos_categoria5 </w:t>
      </w:r>
    </w:p>
    <w:p w14:paraId="59515908" w14:textId="41E33455" w:rsidR="00E41FA7" w:rsidRDefault="00E41FA7" w:rsidP="00E41FA7">
      <w:pPr>
        <w:pStyle w:val="PargrafodaLista"/>
        <w:ind w:left="1440"/>
        <w:rPr>
          <w:sz w:val="28"/>
          <w:szCs w:val="28"/>
        </w:rPr>
      </w:pPr>
      <w:r w:rsidRPr="00E41FA7">
        <w:rPr>
          <w:sz w:val="28"/>
          <w:szCs w:val="28"/>
        </w:rPr>
        <w:t>(CategoriaId, CategoriaNome, Descricao) values (999, 'Outras', 'Outras');</w:t>
      </w:r>
      <w:r>
        <w:rPr>
          <w:sz w:val="28"/>
          <w:szCs w:val="28"/>
        </w:rPr>
        <w:t xml:space="preserve"> </w:t>
      </w:r>
    </w:p>
    <w:p w14:paraId="18AC5281" w14:textId="77777777" w:rsidR="00E41FA7" w:rsidRPr="00E41FA7" w:rsidRDefault="00E41FA7" w:rsidP="00E41FA7">
      <w:pPr>
        <w:rPr>
          <w:sz w:val="28"/>
          <w:szCs w:val="28"/>
        </w:rPr>
      </w:pPr>
    </w:p>
    <w:p w14:paraId="2681BC09" w14:textId="6E86BBE5" w:rsidR="00E41FA7" w:rsidRDefault="00E41FA7" w:rsidP="00E41FA7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 que aconteceu?</w:t>
      </w:r>
    </w:p>
    <w:p w14:paraId="07972762" w14:textId="77CEC5FC" w:rsidR="00A277AC" w:rsidRDefault="00A277AC" w:rsidP="00A277AC">
      <w:pPr>
        <w:pStyle w:val="PargrafodaLista"/>
        <w:ind w:left="0"/>
        <w:rPr>
          <w:sz w:val="28"/>
          <w:szCs w:val="28"/>
        </w:rPr>
      </w:pPr>
    </w:p>
    <w:p w14:paraId="616E3B86" w14:textId="25E74229" w:rsidR="00411687" w:rsidRDefault="00411687" w:rsidP="00411687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Apague</w:t>
      </w:r>
      <w:r>
        <w:rPr>
          <w:sz w:val="28"/>
          <w:szCs w:val="28"/>
        </w:rPr>
        <w:t xml:space="preserve"> a view </w:t>
      </w:r>
      <w:r w:rsidRPr="00A277AC">
        <w:rPr>
          <w:sz w:val="28"/>
          <w:szCs w:val="28"/>
        </w:rPr>
        <w:t>v_produtos_categoria5</w:t>
      </w:r>
    </w:p>
    <w:p w14:paraId="528E3A99" w14:textId="33E1DE82" w:rsidR="00411687" w:rsidRDefault="00411687" w:rsidP="00A277AC">
      <w:pPr>
        <w:pStyle w:val="PargrafodaLista"/>
        <w:ind w:left="0"/>
        <w:rPr>
          <w:sz w:val="28"/>
          <w:szCs w:val="28"/>
        </w:rPr>
      </w:pPr>
    </w:p>
    <w:p w14:paraId="16B8798A" w14:textId="1498D624" w:rsidR="00F1764A" w:rsidRPr="00F1764A" w:rsidRDefault="00F1764A" w:rsidP="00F1764A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F1764A">
        <w:rPr>
          <w:sz w:val="28"/>
          <w:szCs w:val="28"/>
        </w:rPr>
        <w:t xml:space="preserve">Criar uma </w:t>
      </w:r>
      <w:r>
        <w:rPr>
          <w:sz w:val="28"/>
          <w:szCs w:val="28"/>
        </w:rPr>
        <w:t xml:space="preserve">view </w:t>
      </w:r>
      <w:r w:rsidRPr="00F1764A">
        <w:rPr>
          <w:i/>
          <w:iCs/>
          <w:sz w:val="28"/>
          <w:szCs w:val="28"/>
        </w:rPr>
        <w:t>v_total_vendas_ano_mes</w:t>
      </w:r>
      <w:r w:rsidRPr="00F1764A">
        <w:rPr>
          <w:sz w:val="28"/>
          <w:szCs w:val="28"/>
        </w:rPr>
        <w:t xml:space="preserve"> que mostre o total de vendas agrupada pelo ano</w:t>
      </w:r>
      <w:r>
        <w:rPr>
          <w:sz w:val="28"/>
          <w:szCs w:val="28"/>
        </w:rPr>
        <w:t xml:space="preserve"> </w:t>
      </w:r>
      <w:r w:rsidRPr="00F1764A">
        <w:rPr>
          <w:sz w:val="28"/>
          <w:szCs w:val="28"/>
        </w:rPr>
        <w:t xml:space="preserve">e mês de venda. A </w:t>
      </w:r>
      <w:r>
        <w:rPr>
          <w:sz w:val="28"/>
          <w:szCs w:val="28"/>
        </w:rPr>
        <w:t>view</w:t>
      </w:r>
      <w:r w:rsidRPr="00F1764A">
        <w:rPr>
          <w:sz w:val="28"/>
          <w:szCs w:val="28"/>
        </w:rPr>
        <w:t xml:space="preserve"> deve exibir os dados ordenados pela ano e mês de vendas de maneira decrescente.</w:t>
      </w:r>
    </w:p>
    <w:p w14:paraId="096F9177" w14:textId="77777777" w:rsidR="00F1764A" w:rsidRPr="00F1764A" w:rsidRDefault="00F1764A" w:rsidP="00F1764A">
      <w:pPr>
        <w:pStyle w:val="PargrafodaLista"/>
        <w:rPr>
          <w:sz w:val="28"/>
          <w:szCs w:val="28"/>
        </w:rPr>
      </w:pPr>
    </w:p>
    <w:p w14:paraId="630E35B2" w14:textId="7A9016CA" w:rsidR="0046154E" w:rsidRPr="00F1764A" w:rsidRDefault="00411687" w:rsidP="00E413D9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F1764A">
        <w:rPr>
          <w:sz w:val="28"/>
          <w:szCs w:val="28"/>
        </w:rPr>
        <w:t>Crie uma view</w:t>
      </w:r>
      <w:r w:rsidR="0046154E" w:rsidRPr="00F1764A">
        <w:rPr>
          <w:sz w:val="28"/>
          <w:szCs w:val="28"/>
        </w:rPr>
        <w:t>, através de joins,</w:t>
      </w:r>
      <w:r w:rsidRPr="00F1764A">
        <w:rPr>
          <w:sz w:val="28"/>
          <w:szCs w:val="28"/>
        </w:rPr>
        <w:t xml:space="preserve"> </w:t>
      </w:r>
      <w:r w:rsidR="0046154E" w:rsidRPr="00F1764A">
        <w:rPr>
          <w:sz w:val="28"/>
          <w:szCs w:val="28"/>
        </w:rPr>
        <w:t>que</w:t>
      </w:r>
      <w:r w:rsidRPr="00F1764A">
        <w:rPr>
          <w:sz w:val="28"/>
          <w:szCs w:val="28"/>
        </w:rPr>
        <w:t xml:space="preserve"> utilize os dados de todas as tabelas </w:t>
      </w:r>
      <w:r w:rsidR="0046154E" w:rsidRPr="00F1764A">
        <w:rPr>
          <w:sz w:val="28"/>
          <w:szCs w:val="28"/>
        </w:rPr>
        <w:t>do modelo</w:t>
      </w:r>
      <w:r w:rsidR="005E05D4" w:rsidRPr="00F1764A">
        <w:rPr>
          <w:sz w:val="28"/>
          <w:szCs w:val="28"/>
        </w:rPr>
        <w:t xml:space="preserve"> (notas, itens, produtos, funcionarios, fornecedores, clientes, entregadores e categorias)</w:t>
      </w:r>
    </w:p>
    <w:sectPr w:rsidR="0046154E" w:rsidRPr="00F1764A" w:rsidSect="00B71CC4">
      <w:footerReference w:type="default" r:id="rId10"/>
      <w:footerReference w:type="first" r:id="rId11"/>
      <w:footnotePr>
        <w:pos w:val="beneathText"/>
      </w:footnotePr>
      <w:pgSz w:w="16837" w:h="11905" w:orient="landscape"/>
      <w:pgMar w:top="1260" w:right="719" w:bottom="747" w:left="7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662EF" w14:textId="77777777" w:rsidR="00485FDC" w:rsidRDefault="00485FDC">
      <w:r>
        <w:separator/>
      </w:r>
    </w:p>
  </w:endnote>
  <w:endnote w:type="continuationSeparator" w:id="0">
    <w:p w14:paraId="41C50DDC" w14:textId="77777777" w:rsidR="00485FDC" w:rsidRDefault="00485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8E5A8" w14:textId="77777777" w:rsidR="00CD0269" w:rsidRDefault="00F738B2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517BD240" wp14:editId="0777777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5565" cy="173990"/>
              <wp:effectExtent l="8890" t="635" r="1270" b="635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65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E21C83" w14:textId="77777777" w:rsidR="00CD0269" w:rsidRDefault="00CD0269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E009C1">
                            <w:rPr>
                              <w:rStyle w:val="Nmerodepgina"/>
                              <w:noProof/>
                            </w:rPr>
                            <w:t>2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7BD24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5.95pt;height:13.7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" stroked="f">
              <v:fill opacity="0"/>
              <v:textbox inset="0,0,0,0">
                <w:txbxContent>
                  <w:p w14:paraId="74E21C83" w14:textId="77777777" w:rsidR="00CD0269" w:rsidRDefault="00CD0269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E009C1">
                      <w:rPr>
                        <w:rStyle w:val="Nmerodepgina"/>
                        <w:noProof/>
                      </w:rPr>
                      <w:t>2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AFD9C" w14:textId="77777777" w:rsidR="00CD0269" w:rsidRDefault="00CD02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8BAE4" w14:textId="77777777" w:rsidR="00485FDC" w:rsidRDefault="00485FDC">
      <w:r>
        <w:separator/>
      </w:r>
    </w:p>
  </w:footnote>
  <w:footnote w:type="continuationSeparator" w:id="0">
    <w:p w14:paraId="537546DE" w14:textId="77777777" w:rsidR="00485FDC" w:rsidRDefault="00485F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4793357"/>
    <w:multiLevelType w:val="hybridMultilevel"/>
    <w:tmpl w:val="94BA33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C368C4"/>
    <w:multiLevelType w:val="hybridMultilevel"/>
    <w:tmpl w:val="D12E83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C7B69"/>
    <w:multiLevelType w:val="hybridMultilevel"/>
    <w:tmpl w:val="D6D8A144"/>
    <w:lvl w:ilvl="0" w:tplc="E9EA5C3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36748792">
    <w:abstractNumId w:val="0"/>
  </w:num>
  <w:num w:numId="2" w16cid:durableId="1350252695">
    <w:abstractNumId w:val="1"/>
  </w:num>
  <w:num w:numId="3" w16cid:durableId="99764253">
    <w:abstractNumId w:val="2"/>
  </w:num>
  <w:num w:numId="4" w16cid:durableId="1492137069">
    <w:abstractNumId w:val="4"/>
  </w:num>
  <w:num w:numId="5" w16cid:durableId="902712514">
    <w:abstractNumId w:val="3"/>
  </w:num>
  <w:num w:numId="6" w16cid:durableId="21466985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4B"/>
    <w:rsid w:val="00047D8A"/>
    <w:rsid w:val="00052764"/>
    <w:rsid w:val="0005380C"/>
    <w:rsid w:val="00061D3E"/>
    <w:rsid w:val="00093CF5"/>
    <w:rsid w:val="000A594B"/>
    <w:rsid w:val="000C1350"/>
    <w:rsid w:val="000C2E55"/>
    <w:rsid w:val="000C463E"/>
    <w:rsid w:val="000E02B5"/>
    <w:rsid w:val="00110FAA"/>
    <w:rsid w:val="00117D1C"/>
    <w:rsid w:val="00120ED4"/>
    <w:rsid w:val="00157122"/>
    <w:rsid w:val="0016737B"/>
    <w:rsid w:val="001A3CF7"/>
    <w:rsid w:val="00205323"/>
    <w:rsid w:val="00225D6E"/>
    <w:rsid w:val="00252BC6"/>
    <w:rsid w:val="00252F54"/>
    <w:rsid w:val="00313262"/>
    <w:rsid w:val="00340C6D"/>
    <w:rsid w:val="003510E9"/>
    <w:rsid w:val="003515CA"/>
    <w:rsid w:val="0036073E"/>
    <w:rsid w:val="00374F6C"/>
    <w:rsid w:val="0039204C"/>
    <w:rsid w:val="003A64D4"/>
    <w:rsid w:val="003B10B3"/>
    <w:rsid w:val="003B7EC4"/>
    <w:rsid w:val="003C5CB9"/>
    <w:rsid w:val="00411687"/>
    <w:rsid w:val="00417515"/>
    <w:rsid w:val="004503E2"/>
    <w:rsid w:val="0046154E"/>
    <w:rsid w:val="00485FDC"/>
    <w:rsid w:val="004A24B2"/>
    <w:rsid w:val="004A73CD"/>
    <w:rsid w:val="004F3BFF"/>
    <w:rsid w:val="00543477"/>
    <w:rsid w:val="0057389B"/>
    <w:rsid w:val="005C26AF"/>
    <w:rsid w:val="005E05D4"/>
    <w:rsid w:val="005F27AD"/>
    <w:rsid w:val="006051E9"/>
    <w:rsid w:val="006376A2"/>
    <w:rsid w:val="00680502"/>
    <w:rsid w:val="00681901"/>
    <w:rsid w:val="00713926"/>
    <w:rsid w:val="00752183"/>
    <w:rsid w:val="007551C6"/>
    <w:rsid w:val="007739B7"/>
    <w:rsid w:val="0079591D"/>
    <w:rsid w:val="007A7F33"/>
    <w:rsid w:val="007B51C4"/>
    <w:rsid w:val="007E33F8"/>
    <w:rsid w:val="00861EB2"/>
    <w:rsid w:val="00865338"/>
    <w:rsid w:val="00891B22"/>
    <w:rsid w:val="008973F9"/>
    <w:rsid w:val="008A31F5"/>
    <w:rsid w:val="008E65BB"/>
    <w:rsid w:val="008E6A00"/>
    <w:rsid w:val="00903A76"/>
    <w:rsid w:val="00976ADE"/>
    <w:rsid w:val="009A1167"/>
    <w:rsid w:val="009B1C42"/>
    <w:rsid w:val="009B3601"/>
    <w:rsid w:val="009D6213"/>
    <w:rsid w:val="009E0ACC"/>
    <w:rsid w:val="00A2180B"/>
    <w:rsid w:val="00A277AC"/>
    <w:rsid w:val="00A2787C"/>
    <w:rsid w:val="00A76D78"/>
    <w:rsid w:val="00AA4BEA"/>
    <w:rsid w:val="00AB346F"/>
    <w:rsid w:val="00AC221B"/>
    <w:rsid w:val="00B029E5"/>
    <w:rsid w:val="00B272D5"/>
    <w:rsid w:val="00B61984"/>
    <w:rsid w:val="00B70F17"/>
    <w:rsid w:val="00B71CC4"/>
    <w:rsid w:val="00B93B2F"/>
    <w:rsid w:val="00BB15CD"/>
    <w:rsid w:val="00C16CD6"/>
    <w:rsid w:val="00C81707"/>
    <w:rsid w:val="00CB655D"/>
    <w:rsid w:val="00CD0269"/>
    <w:rsid w:val="00CE18D0"/>
    <w:rsid w:val="00CF04B5"/>
    <w:rsid w:val="00CF7532"/>
    <w:rsid w:val="00D22C11"/>
    <w:rsid w:val="00D2587A"/>
    <w:rsid w:val="00D501C8"/>
    <w:rsid w:val="00DE6D2B"/>
    <w:rsid w:val="00E009C1"/>
    <w:rsid w:val="00E033E7"/>
    <w:rsid w:val="00E12C12"/>
    <w:rsid w:val="00E358D1"/>
    <w:rsid w:val="00E41FA7"/>
    <w:rsid w:val="00E507C8"/>
    <w:rsid w:val="00E54FFC"/>
    <w:rsid w:val="00E60E17"/>
    <w:rsid w:val="00EC335F"/>
    <w:rsid w:val="00F008E4"/>
    <w:rsid w:val="00F1764A"/>
    <w:rsid w:val="00F56DB2"/>
    <w:rsid w:val="00F738B2"/>
    <w:rsid w:val="00F82B52"/>
    <w:rsid w:val="00FD6BB7"/>
    <w:rsid w:val="0144F22C"/>
    <w:rsid w:val="0E68D885"/>
    <w:rsid w:val="18C170BC"/>
    <w:rsid w:val="1EEBE4C6"/>
    <w:rsid w:val="20010D0A"/>
    <w:rsid w:val="2A9C0B15"/>
    <w:rsid w:val="2BB63DC0"/>
    <w:rsid w:val="2F473155"/>
    <w:rsid w:val="3ADC38E1"/>
    <w:rsid w:val="3E7F7E7F"/>
    <w:rsid w:val="44105FAD"/>
    <w:rsid w:val="45A6ABB5"/>
    <w:rsid w:val="45E77B8C"/>
    <w:rsid w:val="4639A0FE"/>
    <w:rsid w:val="47143474"/>
    <w:rsid w:val="4BEFB8E8"/>
    <w:rsid w:val="4C9D9FF8"/>
    <w:rsid w:val="536F5B07"/>
    <w:rsid w:val="53AE3153"/>
    <w:rsid w:val="55ACFC2C"/>
    <w:rsid w:val="55F282AF"/>
    <w:rsid w:val="5B185CE1"/>
    <w:rsid w:val="5CEB052A"/>
    <w:rsid w:val="669DD427"/>
    <w:rsid w:val="67A4F478"/>
    <w:rsid w:val="6877D249"/>
    <w:rsid w:val="6D06ED02"/>
    <w:rsid w:val="6FBA6441"/>
    <w:rsid w:val="7409808E"/>
    <w:rsid w:val="79BCD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81B653"/>
  <w15:chartTrackingRefBased/>
  <w15:docId w15:val="{B65516A1-CE66-4C89-8BFA-7485A685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pt-PT"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  <w:semiHidden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odap">
    <w:name w:val="footer"/>
    <w:basedOn w:val="Normal"/>
    <w:semiHidden/>
    <w:pPr>
      <w:tabs>
        <w:tab w:val="center" w:pos="4252"/>
        <w:tab w:val="right" w:pos="8504"/>
      </w:tabs>
    </w:pPr>
  </w:style>
  <w:style w:type="paragraph" w:customStyle="1" w:styleId="Contedodoquadro">
    <w:name w:val="Conteúdo do quadro"/>
    <w:basedOn w:val="Corpodetexto"/>
  </w:style>
  <w:style w:type="paragraph" w:styleId="Cabealh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PargrafodaLista">
    <w:name w:val="List Paragraph"/>
    <w:basedOn w:val="Normal"/>
    <w:qFormat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5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76F25D26F2C74DBC42927A2E4AD7EA" ma:contentTypeVersion="3" ma:contentTypeDescription="Crie um novo documento." ma:contentTypeScope="" ma:versionID="63188879327e579d4b8d6b462418705d">
  <xsd:schema xmlns:xsd="http://www.w3.org/2001/XMLSchema" xmlns:xs="http://www.w3.org/2001/XMLSchema" xmlns:p="http://schemas.microsoft.com/office/2006/metadata/properties" xmlns:ns2="65094173-2b98-4aeb-9976-bffba6953883" targetNamespace="http://schemas.microsoft.com/office/2006/metadata/properties" ma:root="true" ma:fieldsID="cce27aaa7c8d9f7f737d8dbfc63e1526" ns2:_="">
    <xsd:import namespace="65094173-2b98-4aeb-9976-bffba69538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94173-2b98-4aeb-9976-bffba6953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A9CA2C-A901-4142-BAAB-75E06A4F8B30}"/>
</file>

<file path=customXml/itemProps2.xml><?xml version="1.0" encoding="utf-8"?>
<ds:datastoreItem xmlns:ds="http://schemas.openxmlformats.org/officeDocument/2006/customXml" ds:itemID="{E3F01342-9953-47F1-880B-25D83688AB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558405-5AB7-4572-A76C-9F313A0A0ED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546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Objetivo</Company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Wagner Martins</dc:creator>
  <cp:keywords/>
  <cp:lastModifiedBy>ALECIO APARECIDO PRETO DE GODOI</cp:lastModifiedBy>
  <cp:revision>62</cp:revision>
  <cp:lastPrinted>2009-03-19T23:54:00Z</cp:lastPrinted>
  <dcterms:created xsi:type="dcterms:W3CDTF">2020-09-09T16:12:00Z</dcterms:created>
  <dcterms:modified xsi:type="dcterms:W3CDTF">2022-09-09T15:40:00Z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0x0101009776F25D26F2C74DBC42927A2E4AD7EA</vt:lpwstr>
  </property>
</Properties>
</file>