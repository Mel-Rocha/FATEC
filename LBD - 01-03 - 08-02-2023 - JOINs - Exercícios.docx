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6328F7" w14:textId="77777777" w:rsidR="00CD0269" w:rsidRDefault="006051E9">
      <w:pPr>
        <w:ind w:left="36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Laboratório </w:t>
      </w:r>
      <w:r w:rsidR="00CD0269">
        <w:rPr>
          <w:b/>
          <w:bCs/>
          <w:lang w:val="pt-BR"/>
        </w:rPr>
        <w:t>Banco de Dados</w:t>
      </w:r>
    </w:p>
    <w:p w14:paraId="083A24AB" w14:textId="579BBC02" w:rsidR="00CD0269" w:rsidRDefault="00CD0269">
      <w:pPr>
        <w:ind w:left="36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Lista de Exercícios </w:t>
      </w:r>
      <w:r w:rsidR="006051E9">
        <w:rPr>
          <w:b/>
          <w:bCs/>
          <w:lang w:val="pt-BR"/>
        </w:rPr>
        <w:t>–</w:t>
      </w:r>
      <w:r w:rsidR="003E6DEB">
        <w:rPr>
          <w:b/>
          <w:bCs/>
          <w:lang w:val="pt-BR"/>
        </w:rPr>
        <w:t xml:space="preserve"> </w:t>
      </w:r>
      <w:proofErr w:type="spellStart"/>
      <w:r w:rsidR="003E6DEB">
        <w:rPr>
          <w:b/>
          <w:bCs/>
          <w:lang w:val="pt-BR"/>
        </w:rPr>
        <w:t>JOINs</w:t>
      </w:r>
      <w:proofErr w:type="spellEnd"/>
    </w:p>
    <w:p w14:paraId="672A6659" w14:textId="77777777" w:rsidR="00B71CC4" w:rsidRDefault="00B71CC4">
      <w:pPr>
        <w:ind w:left="360"/>
        <w:jc w:val="center"/>
        <w:rPr>
          <w:b/>
          <w:bCs/>
          <w:lang w:val="pt-BR"/>
        </w:rPr>
      </w:pPr>
    </w:p>
    <w:p w14:paraId="0A37501D" w14:textId="77777777" w:rsidR="00543477" w:rsidRDefault="00543477" w:rsidP="00543477">
      <w:pPr>
        <w:rPr>
          <w:b/>
          <w:bCs/>
          <w:lang w:val="pt-BR"/>
        </w:rPr>
      </w:pPr>
    </w:p>
    <w:p w14:paraId="39258D13" w14:textId="77777777" w:rsidR="00543477" w:rsidRDefault="00543477" w:rsidP="00E507C8">
      <w:pPr>
        <w:ind w:left="360"/>
        <w:rPr>
          <w:b/>
          <w:bCs/>
          <w:lang w:val="pt-BR"/>
        </w:rPr>
      </w:pPr>
      <w:r w:rsidRPr="00543477">
        <w:rPr>
          <w:b/>
          <w:bCs/>
          <w:lang w:val="pt-BR"/>
        </w:rPr>
        <w:t>O modelo abaixo representa um diagrama de banco de dados de vendas</w:t>
      </w:r>
    </w:p>
    <w:p w14:paraId="5DAB6C7B" w14:textId="77777777" w:rsidR="00061D3E" w:rsidRDefault="00061D3E"/>
    <w:p w14:paraId="02EB378F" w14:textId="77777777" w:rsidR="00543477" w:rsidRDefault="00F738B2" w:rsidP="00D501C8">
      <w:pPr>
        <w:ind w:left="1416"/>
      </w:pPr>
      <w:r>
        <w:rPr>
          <w:noProof/>
        </w:rPr>
        <w:drawing>
          <wp:inline distT="0" distB="0" distL="0" distR="0" wp14:anchorId="6794639A" wp14:editId="1636749F">
            <wp:extent cx="7648576" cy="4905376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6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E95" w14:textId="77777777" w:rsidR="007868AB" w:rsidRDefault="007868AB" w:rsidP="007868AB">
      <w:pPr>
        <w:numPr>
          <w:ilvl w:val="0"/>
          <w:numId w:val="5"/>
        </w:numPr>
      </w:pPr>
      <w:r>
        <w:lastRenderedPageBreak/>
        <w:t>Criar uma consulta que mostre o código da ordem de venda, data da ordem, o primeiro nome do funcionário relacionado a ordem, o nome do produto a categoria do produto, a quantidade, o preço do produto, e o valor total do produto para ordem. A consulta deve exibir os dados ordenados pelo total de maneira decrescente</w:t>
      </w:r>
    </w:p>
    <w:p w14:paraId="1911F5CF" w14:textId="77777777" w:rsidR="007868AB" w:rsidRDefault="007868AB" w:rsidP="007868AB"/>
    <w:p w14:paraId="749325B2" w14:textId="2DC31DB2" w:rsidR="00B71CC4" w:rsidRDefault="003E6DEB" w:rsidP="00B71CC4">
      <w:pPr>
        <w:numPr>
          <w:ilvl w:val="0"/>
          <w:numId w:val="5"/>
        </w:numPr>
      </w:pPr>
      <w:r>
        <w:t>Criar uma consulta que mostre o total</w:t>
      </w:r>
      <w:r w:rsidR="007868AB">
        <w:t xml:space="preserve"> de vendas</w:t>
      </w:r>
      <w:r>
        <w:t xml:space="preserve"> agrupado pelo código da ordem de venda, data da ordem e o primeiro nome do funcionário relacionado a ordem. A consulta deve exibir os dados ordenados pelo total de maneira decrescente</w:t>
      </w:r>
      <w:r w:rsidR="007868AB">
        <w:t>.</w:t>
      </w:r>
    </w:p>
    <w:p w14:paraId="1E446EB0" w14:textId="0D696034" w:rsidR="00120ED4" w:rsidRDefault="00120ED4" w:rsidP="00120ED4"/>
    <w:p w14:paraId="32C609FC" w14:textId="77777777" w:rsidR="007868AB" w:rsidRDefault="007868AB" w:rsidP="0144F22C"/>
    <w:p w14:paraId="12612E14" w14:textId="1E5625E6" w:rsidR="007868AB" w:rsidRDefault="007868AB" w:rsidP="007868AB">
      <w:pPr>
        <w:numPr>
          <w:ilvl w:val="0"/>
          <w:numId w:val="5"/>
        </w:numPr>
      </w:pPr>
      <w:r>
        <w:t xml:space="preserve">Criar uma consulta que mostre o total e a média de vendas agrupada pelo nomes dos clientes. A consulta deve exibir os dados ordenados pelo </w:t>
      </w:r>
      <w:r w:rsidR="00DE5E65">
        <w:t>média</w:t>
      </w:r>
      <w:r>
        <w:t xml:space="preserve"> de maneira decrescente.</w:t>
      </w:r>
    </w:p>
    <w:p w14:paraId="6B7C3D98" w14:textId="123B60DA" w:rsidR="0144F22C" w:rsidRDefault="0144F22C" w:rsidP="0144F22C"/>
    <w:p w14:paraId="63F949BD" w14:textId="0DAE0E47" w:rsidR="00DE5E65" w:rsidRDefault="00DE5E65" w:rsidP="00DE5E65">
      <w:pPr>
        <w:numPr>
          <w:ilvl w:val="0"/>
          <w:numId w:val="5"/>
        </w:numPr>
      </w:pPr>
      <w:r>
        <w:t>Criar uma consulta que mostre o total e a média de vendas agrupada pelo</w:t>
      </w:r>
      <w:r w:rsidR="008E1DC0">
        <w:t>s</w:t>
      </w:r>
      <w:r>
        <w:t xml:space="preserve"> nomes dos clientes. A consulta deve exibir os dados ordenados pelo média de maneira decrescente.</w:t>
      </w:r>
    </w:p>
    <w:p w14:paraId="16A99F43" w14:textId="77777777" w:rsidR="00DE5E65" w:rsidRDefault="00DE5E65" w:rsidP="0144F22C">
      <w:pPr>
        <w:ind w:left="1416"/>
      </w:pPr>
    </w:p>
    <w:p w14:paraId="1C46818A" w14:textId="2F35CF5F" w:rsidR="008E1DC0" w:rsidRDefault="008E1DC0" w:rsidP="0068552F">
      <w:pPr>
        <w:numPr>
          <w:ilvl w:val="0"/>
          <w:numId w:val="5"/>
        </w:numPr>
      </w:pPr>
      <w:r>
        <w:t>Criar uma consulta que mostre o total e a média de vendas agrupada pelo nome completo dos empregados. A consulta deve exibir os dados ordenados pel</w:t>
      </w:r>
      <w:r w:rsidR="0068552F">
        <w:t>a</w:t>
      </w:r>
      <w:r>
        <w:t xml:space="preserve"> média de maneira decrescente.</w:t>
      </w:r>
    </w:p>
    <w:p w14:paraId="08EB29EC" w14:textId="77777777" w:rsidR="0068552F" w:rsidRDefault="0068552F" w:rsidP="0144F22C">
      <w:pPr>
        <w:ind w:left="1416"/>
      </w:pPr>
    </w:p>
    <w:p w14:paraId="2DE01E70" w14:textId="3E2B4B48" w:rsidR="0068552F" w:rsidRDefault="0068552F" w:rsidP="0068552F">
      <w:pPr>
        <w:numPr>
          <w:ilvl w:val="0"/>
          <w:numId w:val="5"/>
        </w:numPr>
      </w:pPr>
      <w:r>
        <w:t>Criar uma consulta que mostre o total e a média de vendas agrupada pelo nome dos entregadores. A consulta deve exibir os dados ordenados pelo total de maneira decrescente.</w:t>
      </w:r>
    </w:p>
    <w:p w14:paraId="530A8683" w14:textId="55D7369E" w:rsidR="0068552F" w:rsidRDefault="0068552F" w:rsidP="0068552F"/>
    <w:p w14:paraId="21940989" w14:textId="1CCF54EC" w:rsidR="004118A6" w:rsidRDefault="004118A6" w:rsidP="0079236C">
      <w:pPr>
        <w:numPr>
          <w:ilvl w:val="0"/>
          <w:numId w:val="5"/>
        </w:numPr>
      </w:pPr>
      <w:r>
        <w:t>Criar uma consulta que mostre o total e a média de vendas agrupada pelo nome dos produtos. A consulta deve exibir os dados ordenados pela média de maneira decrescente.</w:t>
      </w:r>
    </w:p>
    <w:p w14:paraId="66A35EB7" w14:textId="370A1263" w:rsidR="0144F22C" w:rsidRDefault="0144F22C" w:rsidP="0144F22C"/>
    <w:p w14:paraId="3858718A" w14:textId="1514FD9E" w:rsidR="009B1C42" w:rsidRDefault="009B1C42" w:rsidP="0079236C"/>
    <w:p w14:paraId="64878D2B" w14:textId="2D1119EE" w:rsidR="0079236C" w:rsidRDefault="0079236C" w:rsidP="0079236C">
      <w:pPr>
        <w:numPr>
          <w:ilvl w:val="0"/>
          <w:numId w:val="5"/>
        </w:numPr>
      </w:pPr>
      <w:r>
        <w:t xml:space="preserve">Criar uma consulta que mostre o total de vendas agrupada pelos nomes dos entregadores e dos produtos. A consulta deve exibir os dados ordenados pela </w:t>
      </w:r>
      <w:r w:rsidR="008269E7">
        <w:t>total de vendas</w:t>
      </w:r>
      <w:r>
        <w:t xml:space="preserve"> de maneira </w:t>
      </w:r>
      <w:r w:rsidR="008269E7">
        <w:t>crescente</w:t>
      </w:r>
      <w:r>
        <w:t>.</w:t>
      </w:r>
    </w:p>
    <w:p w14:paraId="615248E6" w14:textId="77777777" w:rsidR="0079236C" w:rsidRDefault="0079236C" w:rsidP="0079236C"/>
    <w:p w14:paraId="21C5CD4B" w14:textId="2D5A5105" w:rsidR="0144F22C" w:rsidRDefault="0144F22C" w:rsidP="0144F22C">
      <w:pPr>
        <w:ind w:left="1416"/>
      </w:pPr>
    </w:p>
    <w:p w14:paraId="2C5FA2F6" w14:textId="3070F7D9" w:rsidR="0144F22C" w:rsidRDefault="0144F22C" w:rsidP="0144F22C">
      <w:pPr>
        <w:ind w:left="1416"/>
      </w:pPr>
    </w:p>
    <w:p w14:paraId="2F402F09" w14:textId="6F0C6A2C" w:rsidR="0144F22C" w:rsidRDefault="00B279CF" w:rsidP="00B279CF">
      <w:pPr>
        <w:numPr>
          <w:ilvl w:val="0"/>
          <w:numId w:val="5"/>
        </w:numPr>
      </w:pPr>
      <w:r>
        <w:t>Criar uma consulta que mostre o total de vendas agrupada pelo anoe mês de venda. A consulta deve exibir os dados ordenados pela ano e mês de vendas de maneira decrescente.</w:t>
      </w:r>
    </w:p>
    <w:sectPr w:rsidR="0144F22C" w:rsidSect="00B71CC4">
      <w:footerReference w:type="default" r:id="rId10"/>
      <w:footerReference w:type="first" r:id="rId11"/>
      <w:footnotePr>
        <w:pos w:val="beneathText"/>
      </w:footnotePr>
      <w:pgSz w:w="16837" w:h="11905" w:orient="landscape"/>
      <w:pgMar w:top="1260" w:right="719" w:bottom="747" w:left="7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4DC5" w14:textId="77777777" w:rsidR="00A1536A" w:rsidRDefault="00A1536A">
      <w:r>
        <w:separator/>
      </w:r>
    </w:p>
  </w:endnote>
  <w:endnote w:type="continuationSeparator" w:id="0">
    <w:p w14:paraId="5403CA3E" w14:textId="77777777" w:rsidR="00A1536A" w:rsidRDefault="00A1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E5A8" w14:textId="77777777" w:rsidR="00CD0269" w:rsidRDefault="00F738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17BD240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8890" t="635" r="127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21C83" w14:textId="77777777" w:rsidR="00CD0269" w:rsidRDefault="00CD0269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009C1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BD2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.95pt;height:13.7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" stroked="f">
              <v:fill opacity="0"/>
              <v:textbox inset="0,0,0,0">
                <w:txbxContent>
                  <w:p w14:paraId="74E21C83" w14:textId="77777777" w:rsidR="00CD0269" w:rsidRDefault="00CD0269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009C1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CD0269" w:rsidRDefault="00CD0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474A" w14:textId="77777777" w:rsidR="00A1536A" w:rsidRDefault="00A1536A">
      <w:r>
        <w:separator/>
      </w:r>
    </w:p>
  </w:footnote>
  <w:footnote w:type="continuationSeparator" w:id="0">
    <w:p w14:paraId="588C8E92" w14:textId="77777777" w:rsidR="00A1536A" w:rsidRDefault="00A15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793357"/>
    <w:multiLevelType w:val="hybridMultilevel"/>
    <w:tmpl w:val="921E1D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368C4"/>
    <w:multiLevelType w:val="hybridMultilevel"/>
    <w:tmpl w:val="D12E8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95AB0"/>
    <w:multiLevelType w:val="hybridMultilevel"/>
    <w:tmpl w:val="1E146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76388"/>
    <w:multiLevelType w:val="hybridMultilevel"/>
    <w:tmpl w:val="25A0A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81960">
    <w:abstractNumId w:val="0"/>
  </w:num>
  <w:num w:numId="2" w16cid:durableId="1405494320">
    <w:abstractNumId w:val="1"/>
  </w:num>
  <w:num w:numId="3" w16cid:durableId="491217634">
    <w:abstractNumId w:val="2"/>
  </w:num>
  <w:num w:numId="4" w16cid:durableId="1857109649">
    <w:abstractNumId w:val="4"/>
  </w:num>
  <w:num w:numId="5" w16cid:durableId="382605669">
    <w:abstractNumId w:val="3"/>
  </w:num>
  <w:num w:numId="6" w16cid:durableId="368185749">
    <w:abstractNumId w:val="6"/>
  </w:num>
  <w:num w:numId="7" w16cid:durableId="1797020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4B"/>
    <w:rsid w:val="00001D5C"/>
    <w:rsid w:val="00015085"/>
    <w:rsid w:val="00061D3E"/>
    <w:rsid w:val="00093CF5"/>
    <w:rsid w:val="000A594B"/>
    <w:rsid w:val="000C2E55"/>
    <w:rsid w:val="000C463E"/>
    <w:rsid w:val="00110FAA"/>
    <w:rsid w:val="00117D1C"/>
    <w:rsid w:val="00120ED4"/>
    <w:rsid w:val="00157122"/>
    <w:rsid w:val="0016737B"/>
    <w:rsid w:val="001A3CF7"/>
    <w:rsid w:val="00205323"/>
    <w:rsid w:val="00225D6E"/>
    <w:rsid w:val="00252BC6"/>
    <w:rsid w:val="00252F54"/>
    <w:rsid w:val="00313262"/>
    <w:rsid w:val="0036073E"/>
    <w:rsid w:val="00374F6C"/>
    <w:rsid w:val="0039204C"/>
    <w:rsid w:val="003A64D4"/>
    <w:rsid w:val="003B10B3"/>
    <w:rsid w:val="003B7EC4"/>
    <w:rsid w:val="003E6DEB"/>
    <w:rsid w:val="004118A6"/>
    <w:rsid w:val="00417515"/>
    <w:rsid w:val="004503E2"/>
    <w:rsid w:val="004A73CD"/>
    <w:rsid w:val="00543477"/>
    <w:rsid w:val="005F27AD"/>
    <w:rsid w:val="006051E9"/>
    <w:rsid w:val="006376A2"/>
    <w:rsid w:val="00680502"/>
    <w:rsid w:val="00681901"/>
    <w:rsid w:val="0068552F"/>
    <w:rsid w:val="00713926"/>
    <w:rsid w:val="00752183"/>
    <w:rsid w:val="007739B7"/>
    <w:rsid w:val="007868AB"/>
    <w:rsid w:val="0079236C"/>
    <w:rsid w:val="0079591D"/>
    <w:rsid w:val="007A7F33"/>
    <w:rsid w:val="007B51C4"/>
    <w:rsid w:val="007E33F8"/>
    <w:rsid w:val="008269E7"/>
    <w:rsid w:val="00861EB2"/>
    <w:rsid w:val="00865338"/>
    <w:rsid w:val="00891B22"/>
    <w:rsid w:val="008A31F5"/>
    <w:rsid w:val="008E1DC0"/>
    <w:rsid w:val="008E65BB"/>
    <w:rsid w:val="008E6A00"/>
    <w:rsid w:val="009A1167"/>
    <w:rsid w:val="009B1C42"/>
    <w:rsid w:val="009B3601"/>
    <w:rsid w:val="009D0049"/>
    <w:rsid w:val="009D6213"/>
    <w:rsid w:val="00A1536A"/>
    <w:rsid w:val="00A2180B"/>
    <w:rsid w:val="00A2787C"/>
    <w:rsid w:val="00A76D78"/>
    <w:rsid w:val="00AB346F"/>
    <w:rsid w:val="00B029E5"/>
    <w:rsid w:val="00B272D5"/>
    <w:rsid w:val="00B279CF"/>
    <w:rsid w:val="00B61984"/>
    <w:rsid w:val="00B71CC4"/>
    <w:rsid w:val="00B93B2F"/>
    <w:rsid w:val="00BB15CD"/>
    <w:rsid w:val="00C16CD6"/>
    <w:rsid w:val="00C81707"/>
    <w:rsid w:val="00CB655D"/>
    <w:rsid w:val="00CD0269"/>
    <w:rsid w:val="00CF04B5"/>
    <w:rsid w:val="00CF7532"/>
    <w:rsid w:val="00D2587A"/>
    <w:rsid w:val="00D501C8"/>
    <w:rsid w:val="00DE5E65"/>
    <w:rsid w:val="00DE6D2B"/>
    <w:rsid w:val="00E009C1"/>
    <w:rsid w:val="00E033E7"/>
    <w:rsid w:val="00E358D1"/>
    <w:rsid w:val="00E507C8"/>
    <w:rsid w:val="00E60E17"/>
    <w:rsid w:val="00EC335F"/>
    <w:rsid w:val="00F008E4"/>
    <w:rsid w:val="00F13F9D"/>
    <w:rsid w:val="00F738B2"/>
    <w:rsid w:val="00F82B52"/>
    <w:rsid w:val="00FD6BB7"/>
    <w:rsid w:val="0144F22C"/>
    <w:rsid w:val="0E68D885"/>
    <w:rsid w:val="18C170BC"/>
    <w:rsid w:val="1EEBE4C6"/>
    <w:rsid w:val="20010D0A"/>
    <w:rsid w:val="2A9C0B15"/>
    <w:rsid w:val="2BB63DC0"/>
    <w:rsid w:val="2F473155"/>
    <w:rsid w:val="3ADC38E1"/>
    <w:rsid w:val="3E7F7E7F"/>
    <w:rsid w:val="44105FAD"/>
    <w:rsid w:val="45A6ABB5"/>
    <w:rsid w:val="45E77B8C"/>
    <w:rsid w:val="4639A0FE"/>
    <w:rsid w:val="47143474"/>
    <w:rsid w:val="4BEFB8E8"/>
    <w:rsid w:val="4C9D9FF8"/>
    <w:rsid w:val="536F5B07"/>
    <w:rsid w:val="53AE3153"/>
    <w:rsid w:val="55ACFC2C"/>
    <w:rsid w:val="55F282AF"/>
    <w:rsid w:val="5B185CE1"/>
    <w:rsid w:val="5CEB052A"/>
    <w:rsid w:val="669DD427"/>
    <w:rsid w:val="67A4F478"/>
    <w:rsid w:val="6877D249"/>
    <w:rsid w:val="6D06ED02"/>
    <w:rsid w:val="6FBA6441"/>
    <w:rsid w:val="7409808E"/>
    <w:rsid w:val="79BCD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B653"/>
  <w15:chartTrackingRefBased/>
  <w15:docId w15:val="{B65516A1-CE66-4C89-8BFA-7485A68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76F25D26F2C74DBC42927A2E4AD7EA" ma:contentTypeVersion="0" ma:contentTypeDescription="Crie um novo documento." ma:contentTypeScope="" ma:versionID="c67ceb261867dcacc9c4b52817ec68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01342-9953-47F1-880B-25D83688A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63924-9888-4A8B-810E-191508DB823A}"/>
</file>

<file path=customXml/itemProps3.xml><?xml version="1.0" encoding="utf-8"?>
<ds:datastoreItem xmlns:ds="http://schemas.openxmlformats.org/officeDocument/2006/customXml" ds:itemID="{C26192E6-0137-4882-8A4C-E7CB641E90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Objetivo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Wagner Martins</dc:creator>
  <cp:keywords/>
  <cp:lastModifiedBy>ALECIO APARECIDO PRETO DE GODOI</cp:lastModifiedBy>
  <cp:revision>47</cp:revision>
  <cp:lastPrinted>2009-03-19T23:54:00Z</cp:lastPrinted>
  <dcterms:created xsi:type="dcterms:W3CDTF">2020-09-09T16:12:00Z</dcterms:created>
  <dcterms:modified xsi:type="dcterms:W3CDTF">2022-07-25T19:19:00Z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0x0101009776F25D26F2C74DBC42927A2E4AD7EA</vt:lpwstr>
  </property>
</Properties>
</file>